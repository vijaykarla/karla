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56F69" w:rsidRDefault="00256F69" w:rsidP="001A39E8">
      <w:pPr>
        <w:ind w:left="-684"/>
        <w:jc w:val="both"/>
        <w:rPr>
          <w:b/>
        </w:rPr>
      </w:pPr>
      <w:r>
        <w:rPr>
          <w:b/>
        </w:rPr>
        <w:t xml:space="preserve">Vijay </w:t>
      </w:r>
      <w:r w:rsidR="00D23E63">
        <w:rPr>
          <w:b/>
        </w:rPr>
        <w:t xml:space="preserve">Francis </w:t>
      </w:r>
      <w:r>
        <w:rPr>
          <w:b/>
        </w:rPr>
        <w:t>Saldanha</w:t>
      </w:r>
    </w:p>
    <w:p w:rsidR="00256F69" w:rsidRDefault="00F0349F" w:rsidP="001A39E8">
      <w:pPr>
        <w:ind w:left="-684"/>
        <w:jc w:val="both"/>
      </w:pPr>
      <w:r>
        <w:t>1-A, 1</w:t>
      </w:r>
      <w:r w:rsidRPr="00F0349F">
        <w:rPr>
          <w:vertAlign w:val="superscript"/>
        </w:rPr>
        <w:t>st</w:t>
      </w:r>
      <w:r>
        <w:t xml:space="preserve"> Floor, 5</w:t>
      </w:r>
      <w:r w:rsidRPr="00F0349F">
        <w:rPr>
          <w:vertAlign w:val="superscript"/>
        </w:rPr>
        <w:t>th</w:t>
      </w:r>
      <w:r>
        <w:t xml:space="preserve"> Block</w:t>
      </w:r>
    </w:p>
    <w:p w:rsidR="00256F69" w:rsidRDefault="00F0349F" w:rsidP="001A39E8">
      <w:pPr>
        <w:ind w:left="-684"/>
        <w:jc w:val="both"/>
      </w:pPr>
      <w:r>
        <w:t>Near Raghavendra Mutta, Doddabommasandra</w:t>
      </w:r>
    </w:p>
    <w:p w:rsidR="00256F69" w:rsidRDefault="00F0349F" w:rsidP="001A39E8">
      <w:pPr>
        <w:ind w:left="-684"/>
        <w:jc w:val="both"/>
      </w:pPr>
      <w:r>
        <w:t>Vidyaranyapura Post</w:t>
      </w:r>
      <w:r w:rsidR="00256F69">
        <w:t xml:space="preserve">                                          </w:t>
      </w:r>
      <w:r w:rsidR="00DD01EC">
        <w:t xml:space="preserve">             </w:t>
      </w:r>
      <w:r w:rsidR="00723A0D">
        <w:t xml:space="preserve">  </w:t>
      </w:r>
      <w:r>
        <w:t xml:space="preserve">         </w:t>
      </w:r>
      <w:r w:rsidR="00256F69">
        <w:t xml:space="preserve">Mobile: </w:t>
      </w:r>
      <w:r w:rsidR="001A39E8">
        <w:t>9916291525</w:t>
      </w:r>
    </w:p>
    <w:p w:rsidR="00256F69" w:rsidRDefault="00256F69" w:rsidP="001A39E8">
      <w:pPr>
        <w:ind w:left="-684"/>
        <w:jc w:val="both"/>
      </w:pPr>
      <w:r>
        <w:t>Bangalore</w:t>
      </w:r>
      <w:r w:rsidR="00DD01EC">
        <w:t xml:space="preserve"> 5600</w:t>
      </w:r>
      <w:r w:rsidR="00F0349F">
        <w:t>97</w:t>
      </w:r>
      <w:r>
        <w:t xml:space="preserve">                                                                     </w:t>
      </w:r>
      <w:r w:rsidR="001A39E8">
        <w:t xml:space="preserve"> </w:t>
      </w:r>
      <w:r>
        <w:t xml:space="preserve">Email: </w:t>
      </w:r>
      <w:r w:rsidR="00E07625">
        <w:t>vijay.mitmanipal</w:t>
      </w:r>
      <w:r>
        <w:t>@gmail.com</w:t>
      </w:r>
    </w:p>
    <w:p w:rsidR="00256F69" w:rsidRDefault="009E2071" w:rsidP="001A39E8">
      <w:pPr>
        <w:ind w:left="-684"/>
        <w:jc w:val="both"/>
        <w:rPr>
          <w:b/>
        </w:rPr>
      </w:pPr>
      <w:r>
        <w:rPr>
          <w:noProof/>
          <w:lang w:eastAsia="en-US"/>
        </w:rPr>
        <mc:AlternateContent>
          <mc:Choice Requires="wps">
            <w:drawing>
              <wp:inline distT="0" distB="0" distL="0" distR="0">
                <wp:extent cx="6247765" cy="9525"/>
                <wp:effectExtent l="0" t="0" r="635" b="0"/>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247765" cy="9525"/>
                        </a:xfrm>
                        <a:prstGeom prst="rect">
                          <a:avLst/>
                        </a:prstGeom>
                        <a:solidFill>
                          <a:srgbClr val="ACA899"/>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w:pict>
              <v:rect id="Rectangle 2" o:spid="_x0000_s1026" style="width:491.95pt;height:.75pt;flip:y;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" fillcolor="#aca899" stroked="f">
                <v:stroke joinstyle="round"/>
                <w10:anchorlock/>
              </v:rect>
            </w:pict>
          </mc:Fallback>
        </mc:AlternateContent>
      </w:r>
    </w:p>
    <w:p w:rsidR="00256F69" w:rsidRDefault="00256F69" w:rsidP="003E6385">
      <w:pPr>
        <w:ind w:left="-540"/>
        <w:jc w:val="both"/>
        <w:rPr>
          <w:b/>
          <w:sz w:val="28"/>
          <w:szCs w:val="28"/>
        </w:rPr>
      </w:pPr>
      <w:r>
        <w:rPr>
          <w:b/>
        </w:rPr>
        <w:t>Objective</w:t>
      </w:r>
      <w:r>
        <w:rPr>
          <w:b/>
          <w:sz w:val="28"/>
          <w:szCs w:val="28"/>
        </w:rPr>
        <w:t>:</w:t>
      </w:r>
    </w:p>
    <w:p w:rsidR="00256F69" w:rsidRPr="001A39E8" w:rsidRDefault="001A39E8" w:rsidP="003E6385">
      <w:pPr>
        <w:ind w:left="-540" w:right="-184" w:firstLine="720"/>
        <w:jc w:val="both"/>
      </w:pPr>
      <w:r w:rsidRPr="001A39E8">
        <w:t>Seeking a challenging position in the area of Software Development in a Professional Organization, where my skills and experience can add value to the growth of the Organization and allow development of my skills to organization potential in the field of Software Development.</w:t>
      </w:r>
    </w:p>
    <w:p w:rsidR="00256F69" w:rsidRDefault="00256F69" w:rsidP="001A39E8">
      <w:pPr>
        <w:tabs>
          <w:tab w:val="left" w:pos="3240"/>
        </w:tabs>
        <w:ind w:left="-684"/>
        <w:jc w:val="both"/>
        <w:rPr>
          <w:b/>
          <w:u w:val="single"/>
        </w:rPr>
      </w:pPr>
    </w:p>
    <w:p w:rsidR="001A39E8" w:rsidRDefault="001A39E8" w:rsidP="001A39E8">
      <w:pPr>
        <w:ind w:left="-540" w:right="-187"/>
        <w:jc w:val="both"/>
        <w:rPr>
          <w:rFonts w:ascii="Verdana" w:hAnsi="Verdana"/>
          <w:b/>
          <w:bCs/>
          <w:sz w:val="22"/>
          <w:szCs w:val="22"/>
        </w:rPr>
      </w:pPr>
      <w:r>
        <w:rPr>
          <w:rFonts w:ascii="Verdana" w:hAnsi="Verdana"/>
          <w:b/>
          <w:bCs/>
          <w:sz w:val="22"/>
          <w:szCs w:val="22"/>
        </w:rPr>
        <w:t>Job Experience:</w:t>
      </w:r>
    </w:p>
    <w:p w:rsidR="005025F1" w:rsidRDefault="005025F1" w:rsidP="005025F1">
      <w:pPr>
        <w:ind w:right="-33"/>
        <w:jc w:val="both"/>
        <w:rPr>
          <w:b/>
          <w:u w:val="single"/>
        </w:rPr>
      </w:pPr>
    </w:p>
    <w:p w:rsidR="00256F69" w:rsidRDefault="00284416" w:rsidP="001A39E8">
      <w:pPr>
        <w:numPr>
          <w:ilvl w:val="0"/>
          <w:numId w:val="1"/>
        </w:numPr>
        <w:tabs>
          <w:tab w:val="clear" w:pos="360"/>
          <w:tab w:val="left" w:pos="-612"/>
          <w:tab w:val="left" w:pos="-288"/>
          <w:tab w:val="num" w:pos="0"/>
        </w:tabs>
        <w:ind w:left="0" w:right="-33"/>
        <w:jc w:val="both"/>
      </w:pPr>
      <w:r>
        <w:t>Working</w:t>
      </w:r>
      <w:r w:rsidR="00256F69">
        <w:t xml:space="preserve"> as</w:t>
      </w:r>
      <w:r w:rsidR="00C94C06">
        <w:t xml:space="preserve"> </w:t>
      </w:r>
      <w:r w:rsidR="004C2BBB">
        <w:t xml:space="preserve">Technical Lead </w:t>
      </w:r>
      <w:r w:rsidR="00256F69">
        <w:t xml:space="preserve">in </w:t>
      </w:r>
      <w:r w:rsidR="00D52B2C">
        <w:t>Theorem India</w:t>
      </w:r>
      <w:r w:rsidR="00256F69">
        <w:t xml:space="preserve"> Pvt. Ltd. from </w:t>
      </w:r>
      <w:r>
        <w:t>October</w:t>
      </w:r>
      <w:r w:rsidR="00946787">
        <w:t xml:space="preserve"> 2012 to </w:t>
      </w:r>
      <w:r>
        <w:t>date</w:t>
      </w:r>
      <w:r w:rsidR="00946787">
        <w:t>.</w:t>
      </w:r>
    </w:p>
    <w:p w:rsidR="002378E8" w:rsidRDefault="002378E8" w:rsidP="001A39E8">
      <w:pPr>
        <w:numPr>
          <w:ilvl w:val="0"/>
          <w:numId w:val="1"/>
        </w:numPr>
        <w:tabs>
          <w:tab w:val="clear" w:pos="360"/>
          <w:tab w:val="left" w:pos="-612"/>
          <w:tab w:val="left" w:pos="-288"/>
          <w:tab w:val="num" w:pos="0"/>
        </w:tabs>
        <w:ind w:left="0" w:right="-33"/>
        <w:jc w:val="both"/>
      </w:pPr>
      <w:r>
        <w:t>Worked as Senior Software Engineer in Theorem India Pvt. Ltd. from April 2012 to September 2012 as a payroll employee of BOB Tech Solutions Pvt. Ltd.</w:t>
      </w:r>
    </w:p>
    <w:p w:rsidR="005025F1" w:rsidRDefault="005025F1" w:rsidP="005025F1">
      <w:pPr>
        <w:numPr>
          <w:ilvl w:val="0"/>
          <w:numId w:val="1"/>
        </w:numPr>
        <w:tabs>
          <w:tab w:val="clear" w:pos="360"/>
          <w:tab w:val="left" w:pos="-612"/>
          <w:tab w:val="left" w:pos="-288"/>
          <w:tab w:val="num" w:pos="0"/>
        </w:tabs>
        <w:ind w:left="0" w:right="-33"/>
        <w:jc w:val="both"/>
      </w:pPr>
      <w:r>
        <w:t xml:space="preserve">Worked as Senior Software Developer and Project Lead in Trellisys.Net Pvt. Ltd. from October </w:t>
      </w:r>
      <w:r w:rsidR="007F7AD6">
        <w:t>20</w:t>
      </w:r>
      <w:r>
        <w:t>09</w:t>
      </w:r>
      <w:r w:rsidR="000E796F">
        <w:t xml:space="preserve"> to March 2012</w:t>
      </w:r>
    </w:p>
    <w:p w:rsidR="007C38D0" w:rsidRDefault="007C38D0" w:rsidP="007C38D0">
      <w:pPr>
        <w:numPr>
          <w:ilvl w:val="0"/>
          <w:numId w:val="1"/>
        </w:numPr>
        <w:tabs>
          <w:tab w:val="clear" w:pos="360"/>
          <w:tab w:val="left" w:pos="-612"/>
          <w:tab w:val="left" w:pos="-288"/>
          <w:tab w:val="num" w:pos="0"/>
        </w:tabs>
        <w:ind w:left="0" w:right="-33"/>
        <w:jc w:val="both"/>
      </w:pPr>
      <w:r>
        <w:t xml:space="preserve">Worked as Software Developer in Varista Software Pvt. Ltd. from March </w:t>
      </w:r>
      <w:r w:rsidR="00D52B2C">
        <w:t>20</w:t>
      </w:r>
      <w:r>
        <w:t>07</w:t>
      </w:r>
      <w:r w:rsidR="00B9130B">
        <w:t xml:space="preserve"> to September </w:t>
      </w:r>
      <w:r w:rsidR="00D52B2C">
        <w:t>20</w:t>
      </w:r>
      <w:r w:rsidR="00B9130B">
        <w:t>09</w:t>
      </w:r>
    </w:p>
    <w:p w:rsidR="001A39E8" w:rsidRDefault="001A39E8" w:rsidP="00D52B2C">
      <w:pPr>
        <w:numPr>
          <w:ilvl w:val="0"/>
          <w:numId w:val="1"/>
        </w:numPr>
        <w:tabs>
          <w:tab w:val="clear" w:pos="360"/>
          <w:tab w:val="left" w:pos="-612"/>
          <w:tab w:val="left" w:pos="-288"/>
          <w:tab w:val="num" w:pos="0"/>
        </w:tabs>
        <w:ind w:left="0" w:right="-33"/>
        <w:jc w:val="both"/>
      </w:pPr>
      <w:r>
        <w:t xml:space="preserve">Worked as Software Developer in DynamicARK Software Solutions Pvt. Ltd. from July </w:t>
      </w:r>
      <w:r w:rsidR="00D52B2C">
        <w:t>20</w:t>
      </w:r>
      <w:r>
        <w:t xml:space="preserve">06 to February </w:t>
      </w:r>
      <w:r w:rsidR="00D52B2C">
        <w:t>20</w:t>
      </w:r>
      <w:r>
        <w:t>07</w:t>
      </w:r>
    </w:p>
    <w:p w:rsidR="00256F69" w:rsidRDefault="00256F69" w:rsidP="001A39E8">
      <w:pPr>
        <w:tabs>
          <w:tab w:val="left" w:pos="3240"/>
        </w:tabs>
        <w:ind w:left="-684"/>
        <w:jc w:val="both"/>
        <w:rPr>
          <w:b/>
          <w:u w:val="single"/>
        </w:rPr>
      </w:pPr>
    </w:p>
    <w:p w:rsidR="00AB508D" w:rsidRDefault="00AB508D" w:rsidP="00AB508D">
      <w:pPr>
        <w:ind w:left="-540" w:right="-187"/>
        <w:rPr>
          <w:rFonts w:ascii="Verdana" w:hAnsi="Verdana"/>
          <w:b/>
          <w:sz w:val="22"/>
          <w:szCs w:val="22"/>
        </w:rPr>
      </w:pPr>
      <w:r>
        <w:rPr>
          <w:rFonts w:ascii="Verdana" w:hAnsi="Verdana"/>
          <w:b/>
          <w:sz w:val="22"/>
          <w:szCs w:val="22"/>
        </w:rPr>
        <w:t>Educational Qualification:</w:t>
      </w:r>
    </w:p>
    <w:p w:rsidR="00AB508D" w:rsidRDefault="00AB508D" w:rsidP="00AB508D">
      <w:pPr>
        <w:ind w:left="-540" w:right="-187"/>
        <w:rPr>
          <w:rFonts w:ascii="Verdana" w:hAnsi="Verdana"/>
          <w:b/>
          <w:sz w:val="22"/>
          <w:szCs w:val="22"/>
        </w:rPr>
      </w:pPr>
    </w:p>
    <w:p w:rsidR="00256F69" w:rsidRDefault="00AB508D" w:rsidP="00AB508D">
      <w:pPr>
        <w:tabs>
          <w:tab w:val="left" w:pos="-360"/>
          <w:tab w:val="left" w:pos="3240"/>
        </w:tabs>
        <w:ind w:left="-684"/>
        <w:jc w:val="both"/>
      </w:pPr>
      <w:r>
        <w:tab/>
      </w:r>
      <w:r w:rsidR="00256F69">
        <w:t>B.E. (Electrical and Electronics) 2005</w:t>
      </w:r>
    </w:p>
    <w:p w:rsidR="00256F69" w:rsidRDefault="00AB508D" w:rsidP="001A39E8">
      <w:pPr>
        <w:ind w:left="-684" w:hanging="720"/>
        <w:jc w:val="both"/>
      </w:pPr>
      <w:r>
        <w:t xml:space="preserve">                  </w:t>
      </w:r>
      <w:r w:rsidR="00256F69">
        <w:t>Manipal Institute of Technology, Manipal, Karnataka</w:t>
      </w:r>
    </w:p>
    <w:p w:rsidR="00AB508D" w:rsidRDefault="00AB508D" w:rsidP="001A39E8">
      <w:pPr>
        <w:ind w:left="-684" w:hanging="720"/>
        <w:jc w:val="both"/>
      </w:pPr>
    </w:p>
    <w:p w:rsidR="00256F69" w:rsidRDefault="00AB508D" w:rsidP="00AB508D">
      <w:pPr>
        <w:ind w:hanging="630"/>
        <w:jc w:val="both"/>
        <w:rPr>
          <w:rFonts w:ascii="Verdana" w:hAnsi="Verdana"/>
          <w:b/>
          <w:sz w:val="22"/>
          <w:szCs w:val="22"/>
        </w:rPr>
      </w:pPr>
      <w:r>
        <w:rPr>
          <w:rFonts w:ascii="Verdana" w:hAnsi="Verdana"/>
          <w:b/>
          <w:sz w:val="22"/>
          <w:szCs w:val="22"/>
        </w:rPr>
        <w:t xml:space="preserve"> Additional Qualification:</w:t>
      </w:r>
    </w:p>
    <w:p w:rsidR="00AB508D" w:rsidRDefault="00AB508D" w:rsidP="001A39E8">
      <w:pPr>
        <w:ind w:hanging="720"/>
        <w:jc w:val="both"/>
      </w:pPr>
    </w:p>
    <w:p w:rsidR="00256F69" w:rsidRDefault="00256F69" w:rsidP="00AB508D">
      <w:pPr>
        <w:numPr>
          <w:ilvl w:val="0"/>
          <w:numId w:val="3"/>
        </w:numPr>
        <w:tabs>
          <w:tab w:val="clear" w:pos="360"/>
          <w:tab w:val="left" w:pos="-270"/>
          <w:tab w:val="num" w:pos="0"/>
        </w:tabs>
        <w:ind w:left="180" w:hanging="540"/>
        <w:jc w:val="both"/>
      </w:pPr>
      <w:r>
        <w:t xml:space="preserve">Course on .NET (VB.NET, C#, ASP.NET, ADO.NET, </w:t>
      </w:r>
      <w:r w:rsidR="00E06A58">
        <w:t xml:space="preserve">LINQ, </w:t>
      </w:r>
      <w:r>
        <w:t xml:space="preserve">XML) at Systems Domain </w:t>
      </w:r>
    </w:p>
    <w:p w:rsidR="00256F69" w:rsidRDefault="00256F69" w:rsidP="001A39E8">
      <w:pPr>
        <w:ind w:hanging="180"/>
        <w:jc w:val="both"/>
      </w:pPr>
      <w:r>
        <w:t xml:space="preserve">  </w:t>
      </w:r>
      <w:r>
        <w:tab/>
      </w:r>
      <w:smartTag w:uri="urn:schemas-microsoft-com:office:smarttags" w:element="City">
        <w:smartTag w:uri="urn:schemas-microsoft-com:office:smarttags" w:element="place">
          <w:r>
            <w:t>Bangalore</w:t>
          </w:r>
        </w:smartTag>
      </w:smartTag>
    </w:p>
    <w:p w:rsidR="00256F69" w:rsidRDefault="00256F69" w:rsidP="00AB508D">
      <w:pPr>
        <w:numPr>
          <w:ilvl w:val="0"/>
          <w:numId w:val="3"/>
        </w:numPr>
        <w:tabs>
          <w:tab w:val="clear" w:pos="360"/>
          <w:tab w:val="num" w:pos="0"/>
          <w:tab w:val="left" w:pos="180"/>
        </w:tabs>
        <w:ind w:left="180" w:hanging="540"/>
        <w:jc w:val="both"/>
      </w:pPr>
      <w:r>
        <w:t>Course on VB 6.0 and Microsoft SQL Server at MICE , Udupi, Karnataka</w:t>
      </w:r>
    </w:p>
    <w:p w:rsidR="00256F69" w:rsidRDefault="00256F69" w:rsidP="001A39E8">
      <w:pPr>
        <w:ind w:right="-469"/>
        <w:jc w:val="both"/>
      </w:pPr>
    </w:p>
    <w:p w:rsidR="00AB508D" w:rsidRDefault="002449A0" w:rsidP="00AB508D">
      <w:pPr>
        <w:ind w:left="-684"/>
        <w:jc w:val="both"/>
        <w:rPr>
          <w:b/>
          <w:u w:val="single"/>
        </w:rPr>
      </w:pPr>
      <w:r>
        <w:rPr>
          <w:rFonts w:ascii="Verdana" w:hAnsi="Verdana"/>
          <w:b/>
          <w:sz w:val="22"/>
          <w:szCs w:val="22"/>
        </w:rPr>
        <w:t>Skill Profile:</w:t>
      </w:r>
    </w:p>
    <w:p w:rsidR="00AB508D" w:rsidRDefault="00AB508D" w:rsidP="00AB508D">
      <w:pPr>
        <w:ind w:left="-684" w:hanging="180"/>
        <w:jc w:val="both"/>
      </w:pPr>
      <w:r>
        <w:tab/>
      </w:r>
    </w:p>
    <w:p w:rsidR="00325598" w:rsidRDefault="00AB508D" w:rsidP="00DA4C6E">
      <w:pPr>
        <w:ind w:left="2880" w:hanging="3564"/>
        <w:jc w:val="both"/>
      </w:pPr>
      <w:r>
        <w:t>Programming Languages/GUI</w:t>
      </w:r>
      <w:r>
        <w:tab/>
        <w:t>: C#, VB.NET, VB 6.0</w:t>
      </w:r>
      <w:r w:rsidR="00DA4C6E">
        <w:t>, JavaScript</w:t>
      </w:r>
      <w:r>
        <w:t xml:space="preserve">, </w:t>
      </w:r>
      <w:r w:rsidR="007721D5">
        <w:t>j</w:t>
      </w:r>
      <w:r w:rsidR="0062275C">
        <w:t>Query,</w:t>
      </w:r>
      <w:r w:rsidR="006813BD">
        <w:t xml:space="preserve"> Ext JS,</w:t>
      </w:r>
    </w:p>
    <w:p w:rsidR="00AB508D" w:rsidRDefault="00325598" w:rsidP="00DA4C6E">
      <w:pPr>
        <w:ind w:left="2880" w:hanging="3564"/>
        <w:jc w:val="both"/>
      </w:pPr>
      <w:r>
        <w:t xml:space="preserve">                                                             </w:t>
      </w:r>
      <w:r w:rsidR="00AB508D">
        <w:t>C++, C</w:t>
      </w:r>
      <w:r w:rsidR="00C604E9">
        <w:t>, PHP, P</w:t>
      </w:r>
      <w:r w:rsidR="00D31A05">
        <w:t>ython</w:t>
      </w:r>
    </w:p>
    <w:p w:rsidR="009F52BC" w:rsidRDefault="00211293" w:rsidP="00E04AE4">
      <w:pPr>
        <w:tabs>
          <w:tab w:val="left" w:pos="3600"/>
          <w:tab w:val="left" w:pos="3780"/>
          <w:tab w:val="left" w:pos="3870"/>
          <w:tab w:val="left" w:pos="4320"/>
        </w:tabs>
        <w:ind w:left="2880" w:hanging="3570"/>
        <w:jc w:val="both"/>
      </w:pPr>
      <w:r>
        <w:t>Web Technologies</w:t>
      </w:r>
      <w:r>
        <w:tab/>
      </w:r>
      <w:r w:rsidR="007C1503">
        <w:t>: ASP.NET</w:t>
      </w:r>
      <w:r w:rsidR="00AB508D">
        <w:t>, ADO.NET,</w:t>
      </w:r>
      <w:r w:rsidR="007C1503">
        <w:t xml:space="preserve"> Mono, </w:t>
      </w:r>
      <w:r w:rsidR="00325598">
        <w:t xml:space="preserve">Entity Framework, </w:t>
      </w:r>
      <w:r w:rsidR="007C1503">
        <w:t xml:space="preserve">MVP, </w:t>
      </w:r>
      <w:r w:rsidR="00325598">
        <w:t>MVC</w:t>
      </w:r>
      <w:r w:rsidR="0002235A">
        <w:t>, XML</w:t>
      </w:r>
      <w:r w:rsidR="00AB508D">
        <w:t>,</w:t>
      </w:r>
      <w:r w:rsidR="00307980">
        <w:t xml:space="preserve"> WebServices, Web Parts</w:t>
      </w:r>
      <w:r w:rsidR="00F848E8">
        <w:t>, WCF, Ajax, HTML</w:t>
      </w:r>
      <w:r w:rsidR="0043769D">
        <w:t>, Selenium RC, Selenium Webdriver, NUnit</w:t>
      </w:r>
    </w:p>
    <w:p w:rsidR="00AB508D" w:rsidRDefault="00307980" w:rsidP="00E04AE4">
      <w:pPr>
        <w:tabs>
          <w:tab w:val="left" w:pos="3600"/>
          <w:tab w:val="left" w:pos="3780"/>
          <w:tab w:val="left" w:pos="3870"/>
          <w:tab w:val="left" w:pos="4320"/>
        </w:tabs>
        <w:ind w:left="2880" w:hanging="3570"/>
        <w:jc w:val="both"/>
      </w:pPr>
      <w:r>
        <w:t>CMS Platforms</w:t>
      </w:r>
      <w:r>
        <w:tab/>
        <w:t>: DotNetNuke, mojoPortal</w:t>
      </w:r>
      <w:r w:rsidR="00B60417">
        <w:t>, Drupal</w:t>
      </w:r>
      <w:r w:rsidR="009F52BC">
        <w:t xml:space="preserve">                                                  </w:t>
      </w:r>
    </w:p>
    <w:p w:rsidR="00AB508D" w:rsidRDefault="00AB508D" w:rsidP="00AB508D">
      <w:pPr>
        <w:ind w:left="-684"/>
        <w:jc w:val="both"/>
      </w:pPr>
      <w:r>
        <w:t>RDBMS</w:t>
      </w:r>
      <w:r>
        <w:tab/>
      </w:r>
      <w:r>
        <w:tab/>
      </w:r>
      <w:r>
        <w:tab/>
      </w:r>
      <w:r>
        <w:tab/>
        <w:t>: Microsoft SQL Server</w:t>
      </w:r>
      <w:r w:rsidR="00421D7B">
        <w:t xml:space="preserve">, </w:t>
      </w:r>
      <w:r w:rsidR="00822671">
        <w:t xml:space="preserve">MySQL, </w:t>
      </w:r>
      <w:r w:rsidR="00421D7B">
        <w:t>PostgreSQL</w:t>
      </w:r>
    </w:p>
    <w:p w:rsidR="00AB508D" w:rsidRDefault="00AB508D" w:rsidP="00AB508D">
      <w:pPr>
        <w:ind w:left="-684"/>
        <w:jc w:val="both"/>
      </w:pPr>
      <w:r>
        <w:t>Operating Systems</w:t>
      </w:r>
      <w:r>
        <w:tab/>
      </w:r>
      <w:r>
        <w:tab/>
      </w:r>
      <w:r>
        <w:tab/>
        <w:t>: Wi</w:t>
      </w:r>
      <w:r w:rsidR="001C06AD">
        <w:t>ndows, Linux - Ubuntu</w:t>
      </w:r>
    </w:p>
    <w:p w:rsidR="00AB508D" w:rsidRDefault="00AB508D" w:rsidP="00AB508D">
      <w:pPr>
        <w:ind w:left="-684"/>
        <w:jc w:val="both"/>
      </w:pPr>
      <w:r>
        <w:t>Software Packages</w:t>
      </w:r>
      <w:r w:rsidR="006C39CB">
        <w:tab/>
      </w:r>
      <w:r w:rsidR="006C39CB">
        <w:tab/>
      </w:r>
      <w:r>
        <w:tab/>
        <w:t xml:space="preserve">: </w:t>
      </w:r>
      <w:r w:rsidR="006C39CB">
        <w:t>Visual Studio, MonoDevelop</w:t>
      </w:r>
    </w:p>
    <w:p w:rsidR="00AB508D" w:rsidRDefault="00AB508D" w:rsidP="001A39E8">
      <w:pPr>
        <w:ind w:left="-684" w:right="-33"/>
        <w:jc w:val="both"/>
        <w:rPr>
          <w:b/>
          <w:u w:val="single"/>
        </w:rPr>
      </w:pPr>
    </w:p>
    <w:p w:rsidR="00AB508D" w:rsidRDefault="00AB508D" w:rsidP="001A39E8">
      <w:pPr>
        <w:ind w:left="-684" w:right="-33"/>
        <w:jc w:val="both"/>
        <w:rPr>
          <w:b/>
          <w:u w:val="single"/>
        </w:rPr>
      </w:pPr>
    </w:p>
    <w:p w:rsidR="003620C3" w:rsidRDefault="003620C3" w:rsidP="003620C3">
      <w:pPr>
        <w:ind w:right="-187" w:hanging="540"/>
        <w:rPr>
          <w:rFonts w:ascii="Verdana" w:hAnsi="Verdana"/>
          <w:b/>
          <w:sz w:val="22"/>
          <w:szCs w:val="22"/>
        </w:rPr>
      </w:pPr>
      <w:r>
        <w:rPr>
          <w:rFonts w:ascii="Verdana" w:hAnsi="Verdana"/>
          <w:b/>
          <w:sz w:val="22"/>
          <w:szCs w:val="22"/>
        </w:rPr>
        <w:t>Personal Details:</w:t>
      </w:r>
    </w:p>
    <w:p w:rsidR="003620C3" w:rsidRDefault="003620C3" w:rsidP="003620C3">
      <w:pPr>
        <w:spacing w:before="120" w:after="120"/>
        <w:ind w:left="-513" w:hanging="171"/>
        <w:jc w:val="both"/>
        <w:rPr>
          <w:color w:val="000000"/>
        </w:rPr>
      </w:pPr>
      <w:r>
        <w:rPr>
          <w:color w:val="000000"/>
        </w:rPr>
        <w:tab/>
      </w:r>
      <w:r>
        <w:rPr>
          <w:color w:val="000000"/>
        </w:rPr>
        <w:tab/>
        <w:t>Sex</w:t>
      </w:r>
      <w:r>
        <w:rPr>
          <w:color w:val="000000"/>
        </w:rPr>
        <w:tab/>
      </w:r>
      <w:r>
        <w:rPr>
          <w:color w:val="000000"/>
        </w:rPr>
        <w:tab/>
      </w:r>
      <w:r>
        <w:rPr>
          <w:color w:val="000000"/>
        </w:rPr>
        <w:tab/>
        <w:t>: Male</w:t>
      </w:r>
    </w:p>
    <w:p w:rsidR="003620C3" w:rsidRDefault="003620C3" w:rsidP="003620C3">
      <w:pPr>
        <w:spacing w:before="120" w:after="120"/>
        <w:ind w:left="-513" w:hanging="171"/>
        <w:jc w:val="both"/>
        <w:rPr>
          <w:color w:val="000000"/>
        </w:rPr>
      </w:pPr>
      <w:r>
        <w:rPr>
          <w:color w:val="000000"/>
        </w:rPr>
        <w:lastRenderedPageBreak/>
        <w:tab/>
      </w:r>
      <w:r>
        <w:rPr>
          <w:color w:val="000000"/>
        </w:rPr>
        <w:tab/>
        <w:t>Date of Birth</w:t>
      </w:r>
      <w:r>
        <w:rPr>
          <w:color w:val="000000"/>
        </w:rPr>
        <w:tab/>
      </w:r>
      <w:r>
        <w:rPr>
          <w:color w:val="000000"/>
        </w:rPr>
        <w:tab/>
        <w:t xml:space="preserve">: </w:t>
      </w:r>
      <w:smartTag w:uri="urn:schemas-microsoft-com:office:smarttags" w:element="date">
        <w:smartTagPr>
          <w:attr w:name="Year" w:val="1980"/>
          <w:attr w:name="Day" w:val="1"/>
          <w:attr w:name="Month" w:val="6"/>
        </w:smartTagPr>
        <w:r>
          <w:rPr>
            <w:color w:val="000000"/>
          </w:rPr>
          <w:t>1 June 1980</w:t>
        </w:r>
      </w:smartTag>
    </w:p>
    <w:p w:rsidR="003620C3" w:rsidRDefault="003620C3" w:rsidP="003620C3">
      <w:pPr>
        <w:spacing w:before="120" w:after="120"/>
        <w:ind w:left="-513" w:hanging="171"/>
        <w:jc w:val="both"/>
        <w:rPr>
          <w:color w:val="000000"/>
        </w:rPr>
      </w:pPr>
      <w:r>
        <w:rPr>
          <w:color w:val="000000"/>
        </w:rPr>
        <w:tab/>
      </w:r>
      <w:r>
        <w:rPr>
          <w:color w:val="000000"/>
        </w:rPr>
        <w:tab/>
        <w:t>Languages known</w:t>
      </w:r>
      <w:r>
        <w:rPr>
          <w:color w:val="000000"/>
        </w:rPr>
        <w:tab/>
        <w:t>: English, Hindi, Kannada, Konkani and Tulu</w:t>
      </w:r>
    </w:p>
    <w:p w:rsidR="003620C3" w:rsidRDefault="003620C3" w:rsidP="003620C3">
      <w:pPr>
        <w:spacing w:before="120" w:after="120"/>
        <w:ind w:left="-513" w:hanging="171"/>
        <w:jc w:val="both"/>
        <w:rPr>
          <w:color w:val="000000"/>
        </w:rPr>
      </w:pPr>
      <w:r>
        <w:rPr>
          <w:color w:val="000000"/>
        </w:rPr>
        <w:tab/>
      </w:r>
      <w:r>
        <w:rPr>
          <w:color w:val="000000"/>
        </w:rPr>
        <w:tab/>
        <w:t>Strengths</w:t>
      </w:r>
      <w:r>
        <w:rPr>
          <w:color w:val="000000"/>
        </w:rPr>
        <w:tab/>
      </w:r>
      <w:r>
        <w:rPr>
          <w:color w:val="000000"/>
        </w:rPr>
        <w:tab/>
        <w:t>: Hardworking and determined</w:t>
      </w:r>
    </w:p>
    <w:p w:rsidR="00AB508D" w:rsidRDefault="0067615C" w:rsidP="0067615C">
      <w:pPr>
        <w:spacing w:before="120" w:after="120"/>
        <w:ind w:left="-513" w:hanging="171"/>
        <w:jc w:val="both"/>
        <w:rPr>
          <w:color w:val="000000"/>
        </w:rPr>
      </w:pPr>
      <w:r>
        <w:rPr>
          <w:color w:val="000000"/>
        </w:rPr>
        <w:tab/>
      </w:r>
      <w:r>
        <w:rPr>
          <w:color w:val="000000"/>
        </w:rPr>
        <w:tab/>
        <w:t>Hobbies</w:t>
      </w:r>
      <w:r>
        <w:rPr>
          <w:color w:val="000000"/>
        </w:rPr>
        <w:tab/>
      </w:r>
      <w:r>
        <w:rPr>
          <w:color w:val="000000"/>
        </w:rPr>
        <w:tab/>
        <w:t>: D</w:t>
      </w:r>
      <w:r w:rsidR="00B17D65">
        <w:rPr>
          <w:color w:val="000000"/>
        </w:rPr>
        <w:t>rawing, music.</w:t>
      </w:r>
    </w:p>
    <w:p w:rsidR="0067615C" w:rsidRPr="0067615C" w:rsidRDefault="0067615C" w:rsidP="0067615C">
      <w:pPr>
        <w:spacing w:before="120" w:after="120"/>
        <w:ind w:left="-513" w:hanging="171"/>
        <w:jc w:val="both"/>
        <w:rPr>
          <w:color w:val="000000"/>
        </w:rPr>
      </w:pPr>
    </w:p>
    <w:p w:rsidR="00256F69" w:rsidRDefault="000D407C" w:rsidP="001A39E8">
      <w:pPr>
        <w:ind w:left="-684" w:right="-33"/>
        <w:jc w:val="both"/>
        <w:rPr>
          <w:rFonts w:ascii="Verdana" w:hAnsi="Verdana"/>
          <w:b/>
          <w:sz w:val="22"/>
          <w:szCs w:val="22"/>
          <w:lang w:val="en-GB"/>
        </w:rPr>
      </w:pPr>
      <w:r w:rsidRPr="008F66E9">
        <w:rPr>
          <w:rFonts w:ascii="Verdana" w:hAnsi="Verdana"/>
          <w:b/>
          <w:sz w:val="22"/>
          <w:szCs w:val="22"/>
          <w:lang w:val="en-GB"/>
        </w:rPr>
        <w:t>Projects Handled:</w:t>
      </w:r>
    </w:p>
    <w:p w:rsidR="002805A8" w:rsidRDefault="002805A8" w:rsidP="001A39E8">
      <w:pPr>
        <w:ind w:left="-684" w:right="-33"/>
        <w:jc w:val="both"/>
        <w:rPr>
          <w:rFonts w:ascii="Verdana" w:hAnsi="Verdana"/>
          <w:b/>
          <w:sz w:val="22"/>
          <w:szCs w:val="22"/>
          <w:lang w:val="en-GB"/>
        </w:rPr>
      </w:pPr>
    </w:p>
    <w:p w:rsidR="002805A8" w:rsidRPr="009B308A" w:rsidRDefault="002805A8" w:rsidP="002805A8">
      <w:pPr>
        <w:ind w:left="-540" w:right="-187"/>
        <w:rPr>
          <w:b/>
          <w:u w:val="single"/>
          <w:lang w:val="en-GB"/>
        </w:rPr>
      </w:pPr>
      <w:r>
        <w:rPr>
          <w:b/>
          <w:u w:val="single"/>
          <w:lang w:val="en-GB"/>
        </w:rPr>
        <w:t>Project #1</w:t>
      </w:r>
    </w:p>
    <w:p w:rsidR="002805A8" w:rsidRPr="009B308A" w:rsidRDefault="002805A8" w:rsidP="002805A8">
      <w:pPr>
        <w:ind w:left="-540" w:right="-187"/>
        <w:rPr>
          <w:b/>
          <w:lang w:val="en-GB"/>
        </w:rPr>
      </w:pPr>
    </w:p>
    <w:p w:rsidR="002805A8" w:rsidRPr="00E73434" w:rsidRDefault="002805A8" w:rsidP="002805A8">
      <w:pPr>
        <w:pStyle w:val="Heading1"/>
        <w:ind w:left="-270" w:right="-187" w:hanging="270"/>
        <w:jc w:val="left"/>
        <w:rPr>
          <w:rFonts w:ascii="Times New Roman" w:hAnsi="Times New Roman"/>
          <w:sz w:val="24"/>
          <w:szCs w:val="24"/>
        </w:rPr>
      </w:pPr>
      <w:r w:rsidRPr="009B308A">
        <w:rPr>
          <w:rFonts w:ascii="Times New Roman" w:hAnsi="Times New Roman"/>
          <w:sz w:val="24"/>
          <w:szCs w:val="24"/>
        </w:rPr>
        <w:t xml:space="preserve">Project Name         </w:t>
      </w:r>
      <w:r>
        <w:rPr>
          <w:rFonts w:ascii="Times New Roman" w:hAnsi="Times New Roman"/>
          <w:sz w:val="24"/>
          <w:szCs w:val="24"/>
        </w:rPr>
        <w:tab/>
      </w:r>
      <w:r>
        <w:rPr>
          <w:rFonts w:ascii="Times New Roman" w:hAnsi="Times New Roman"/>
          <w:sz w:val="24"/>
          <w:szCs w:val="24"/>
        </w:rPr>
        <w:tab/>
      </w:r>
      <w:r w:rsidRPr="009B308A">
        <w:rPr>
          <w:rFonts w:ascii="Times New Roman" w:hAnsi="Times New Roman"/>
          <w:sz w:val="24"/>
          <w:szCs w:val="24"/>
        </w:rPr>
        <w:t xml:space="preserve">: </w:t>
      </w:r>
      <w:r>
        <w:rPr>
          <w:rFonts w:ascii="Times New Roman" w:hAnsi="Times New Roman"/>
          <w:sz w:val="24"/>
          <w:szCs w:val="24"/>
        </w:rPr>
        <w:t>SAM Smart Adapters for Marketers</w:t>
      </w:r>
    </w:p>
    <w:p w:rsidR="002805A8" w:rsidRPr="009B308A" w:rsidRDefault="002805A8" w:rsidP="002805A8">
      <w:pPr>
        <w:ind w:left="-270" w:right="-187" w:hanging="270"/>
        <w:jc w:val="both"/>
      </w:pPr>
      <w:r>
        <w:t>Client</w:t>
      </w:r>
      <w:r>
        <w:tab/>
      </w:r>
      <w:r>
        <w:tab/>
      </w:r>
      <w:r>
        <w:tab/>
      </w:r>
      <w:r w:rsidRPr="009B308A">
        <w:t xml:space="preserve">: </w:t>
      </w:r>
      <w:r>
        <w:t>Advance Digital, Sitewire</w:t>
      </w:r>
    </w:p>
    <w:p w:rsidR="002805A8" w:rsidRPr="009B308A" w:rsidRDefault="002805A8" w:rsidP="002805A8">
      <w:pPr>
        <w:ind w:left="2160" w:right="-187" w:hanging="2700"/>
        <w:jc w:val="both"/>
      </w:pPr>
      <w:r>
        <w:t xml:space="preserve">Tools &amp; Technologies   </w:t>
      </w:r>
      <w:r>
        <w:tab/>
      </w:r>
      <w:r w:rsidRPr="009B308A">
        <w:t xml:space="preserve">: </w:t>
      </w:r>
      <w:r>
        <w:t>Mono .Net 4.0, ASP.Net, C#, Selenium Webdriver, Java Script and    AJAX, jQuery, PHP, Python, MVP</w:t>
      </w:r>
    </w:p>
    <w:p w:rsidR="002805A8" w:rsidRPr="009B308A" w:rsidRDefault="002805A8" w:rsidP="002805A8">
      <w:pPr>
        <w:ind w:left="-540" w:right="-187"/>
      </w:pPr>
      <w:r w:rsidRPr="009B308A">
        <w:t xml:space="preserve">Databases   </w:t>
      </w:r>
      <w:r w:rsidRPr="009B308A">
        <w:tab/>
        <w:t xml:space="preserve">   </w:t>
      </w:r>
      <w:r>
        <w:tab/>
      </w:r>
      <w:r>
        <w:tab/>
      </w:r>
      <w:r w:rsidRPr="009B308A">
        <w:t xml:space="preserve">: </w:t>
      </w:r>
      <w:r>
        <w:t>My</w:t>
      </w:r>
      <w:r w:rsidRPr="009B308A">
        <w:t>SQL</w:t>
      </w:r>
    </w:p>
    <w:p w:rsidR="002805A8" w:rsidRPr="009B308A" w:rsidRDefault="002805A8" w:rsidP="002805A8">
      <w:pPr>
        <w:ind w:left="-540" w:right="-187"/>
      </w:pPr>
      <w:r w:rsidRPr="009B308A">
        <w:t>Organization</w:t>
      </w:r>
      <w:r w:rsidRPr="009B308A">
        <w:tab/>
        <w:t xml:space="preserve">   </w:t>
      </w:r>
      <w:r>
        <w:tab/>
      </w:r>
      <w:r>
        <w:tab/>
      </w:r>
      <w:r w:rsidRPr="009B308A">
        <w:t xml:space="preserve">: </w:t>
      </w:r>
      <w:r>
        <w:t>Theorem India Pvt. Ltd</w:t>
      </w:r>
    </w:p>
    <w:p w:rsidR="002805A8" w:rsidRPr="009B308A" w:rsidRDefault="002805A8" w:rsidP="002805A8">
      <w:pPr>
        <w:ind w:left="-540" w:right="-187"/>
      </w:pPr>
      <w:r>
        <w:t>Team Size</w:t>
      </w:r>
      <w:r>
        <w:tab/>
      </w:r>
      <w:r>
        <w:tab/>
      </w:r>
      <w:r>
        <w:tab/>
        <w:t>: 4</w:t>
      </w:r>
    </w:p>
    <w:p w:rsidR="002805A8" w:rsidRDefault="002805A8" w:rsidP="002805A8">
      <w:pPr>
        <w:ind w:left="-540" w:right="-187"/>
        <w:jc w:val="both"/>
      </w:pPr>
      <w:r>
        <w:t xml:space="preserve">Position Held   </w:t>
      </w:r>
      <w:r>
        <w:tab/>
      </w:r>
      <w:r>
        <w:tab/>
      </w:r>
      <w:r w:rsidRPr="009B308A">
        <w:t xml:space="preserve">: </w:t>
      </w:r>
      <w:r>
        <w:t xml:space="preserve">Senior </w:t>
      </w:r>
      <w:r w:rsidRPr="009B308A">
        <w:t>Software Developer</w:t>
      </w:r>
    </w:p>
    <w:p w:rsidR="002805A8" w:rsidRDefault="002805A8" w:rsidP="002805A8">
      <w:pPr>
        <w:ind w:left="-540" w:right="-33"/>
        <w:jc w:val="both"/>
        <w:rPr>
          <w:lang w:eastAsia="en-US"/>
        </w:rPr>
      </w:pPr>
      <w:r>
        <w:rPr>
          <w:lang w:eastAsia="en-US"/>
        </w:rPr>
        <w:t>Responsibilities                   : Responsible for leading the whole project</w:t>
      </w:r>
    </w:p>
    <w:p w:rsidR="002805A8" w:rsidRPr="005D1D74" w:rsidRDefault="002805A8" w:rsidP="002805A8">
      <w:pPr>
        <w:ind w:left="-540" w:right="-187"/>
        <w:rPr>
          <w:b/>
          <w:u w:val="single"/>
        </w:rPr>
      </w:pPr>
    </w:p>
    <w:p w:rsidR="002805A8" w:rsidRPr="009B308A" w:rsidRDefault="002805A8" w:rsidP="002805A8">
      <w:pPr>
        <w:pStyle w:val="BodyText3"/>
        <w:ind w:left="-540" w:right="-187"/>
        <w:rPr>
          <w:b/>
          <w:color w:val="000000"/>
          <w:sz w:val="24"/>
          <w:szCs w:val="24"/>
        </w:rPr>
      </w:pPr>
      <w:r w:rsidRPr="009B308A">
        <w:rPr>
          <w:b/>
          <w:color w:val="000000"/>
          <w:sz w:val="24"/>
          <w:szCs w:val="24"/>
        </w:rPr>
        <w:t>Description:</w:t>
      </w:r>
    </w:p>
    <w:p w:rsidR="002805A8" w:rsidRDefault="002805A8" w:rsidP="002805A8">
      <w:pPr>
        <w:ind w:left="-540" w:right="-33"/>
        <w:jc w:val="both"/>
        <w:rPr>
          <w:lang w:eastAsia="en-US"/>
        </w:rPr>
      </w:pPr>
      <w:r w:rsidRPr="00644AB1">
        <w:rPr>
          <w:lang w:eastAsia="en-US"/>
        </w:rPr>
        <w:t xml:space="preserve">SAM is a cloud-based solution that supplements the manual process of downloading data from different applications with an automated extraction process. SAM follows the same steps that a person would in order to pull their data from an application (selecting the right options on the screen, selecting the right report to download, and initiating the download process). SAM also adds to the power of existing APIs that fetch data from multiple applications on a regular basis. SAM streamlines the data collection process by replacing manual and real time effort with automated extracts that can be scheduled to run at predetermined times delivering data to destinations via EMAIL or FTP. </w:t>
      </w:r>
      <w:r w:rsidR="0060152B">
        <w:rPr>
          <w:lang w:eastAsia="en-US"/>
        </w:rPr>
        <w:t>ETL packages</w:t>
      </w:r>
      <w:r w:rsidRPr="00644AB1">
        <w:rPr>
          <w:lang w:eastAsia="en-US"/>
        </w:rPr>
        <w:t xml:space="preserve"> </w:t>
      </w:r>
      <w:r w:rsidR="008350F3">
        <w:rPr>
          <w:lang w:eastAsia="en-US"/>
        </w:rPr>
        <w:t>collect</w:t>
      </w:r>
      <w:r w:rsidRPr="00644AB1">
        <w:rPr>
          <w:lang w:eastAsia="en-US"/>
        </w:rPr>
        <w:t xml:space="preserve"> the data from these </w:t>
      </w:r>
      <w:r w:rsidR="008350F3">
        <w:rPr>
          <w:lang w:eastAsia="en-US"/>
        </w:rPr>
        <w:t>destinations</w:t>
      </w:r>
      <w:r w:rsidRPr="00644AB1">
        <w:rPr>
          <w:lang w:eastAsia="en-US"/>
        </w:rPr>
        <w:t>.</w:t>
      </w:r>
    </w:p>
    <w:p w:rsidR="002805A8" w:rsidRDefault="002805A8" w:rsidP="002805A8">
      <w:pPr>
        <w:ind w:left="-540" w:right="-33"/>
        <w:jc w:val="both"/>
        <w:rPr>
          <w:lang w:eastAsia="en-US"/>
        </w:rPr>
      </w:pPr>
    </w:p>
    <w:p w:rsidR="002805A8" w:rsidRDefault="002805A8" w:rsidP="002805A8">
      <w:pPr>
        <w:ind w:left="-540" w:right="-33"/>
        <w:jc w:val="both"/>
      </w:pPr>
      <w:r>
        <w:rPr>
          <w:lang w:eastAsia="en-US"/>
        </w:rPr>
        <w:t xml:space="preserve">URL: </w:t>
      </w:r>
      <w:hyperlink r:id="rId7" w:history="1">
        <w:r w:rsidRPr="00C12C39">
          <w:rPr>
            <w:rStyle w:val="Hyperlink"/>
          </w:rPr>
          <w:t>http://sam.theoreminc.net</w:t>
        </w:r>
      </w:hyperlink>
    </w:p>
    <w:p w:rsidR="002805A8" w:rsidRDefault="002805A8" w:rsidP="001A39E8">
      <w:pPr>
        <w:ind w:left="-684" w:right="-33"/>
        <w:jc w:val="both"/>
        <w:rPr>
          <w:rFonts w:ascii="Verdana" w:hAnsi="Verdana"/>
          <w:b/>
          <w:sz w:val="22"/>
          <w:szCs w:val="22"/>
          <w:lang w:val="en-GB"/>
        </w:rPr>
      </w:pPr>
    </w:p>
    <w:p w:rsidR="009B308A" w:rsidRDefault="009B308A" w:rsidP="001A39E8">
      <w:pPr>
        <w:ind w:left="-684" w:right="-33"/>
        <w:jc w:val="both"/>
        <w:rPr>
          <w:rFonts w:ascii="Verdana" w:hAnsi="Verdana"/>
          <w:b/>
          <w:sz w:val="22"/>
          <w:szCs w:val="22"/>
          <w:lang w:val="en-GB"/>
        </w:rPr>
      </w:pPr>
    </w:p>
    <w:p w:rsidR="004F3DCC" w:rsidRPr="009B308A" w:rsidRDefault="002805A8" w:rsidP="004F3DCC">
      <w:pPr>
        <w:ind w:left="-540" w:right="-187"/>
        <w:rPr>
          <w:b/>
          <w:u w:val="single"/>
          <w:lang w:val="en-GB"/>
        </w:rPr>
      </w:pPr>
      <w:r>
        <w:rPr>
          <w:b/>
          <w:u w:val="single"/>
          <w:lang w:val="en-GB"/>
        </w:rPr>
        <w:t>Project #2</w:t>
      </w:r>
    </w:p>
    <w:p w:rsidR="004F3DCC" w:rsidRPr="009B308A" w:rsidRDefault="004F3DCC" w:rsidP="004F3DCC">
      <w:pPr>
        <w:ind w:left="-540" w:right="-187"/>
        <w:rPr>
          <w:b/>
          <w:lang w:val="en-GB"/>
        </w:rPr>
      </w:pPr>
    </w:p>
    <w:p w:rsidR="004F3DCC" w:rsidRPr="00E73434" w:rsidRDefault="004F3DCC" w:rsidP="004F3DCC">
      <w:pPr>
        <w:pStyle w:val="Heading1"/>
        <w:ind w:left="-270" w:right="-187" w:hanging="270"/>
        <w:jc w:val="left"/>
        <w:rPr>
          <w:rFonts w:ascii="Times New Roman" w:hAnsi="Times New Roman"/>
          <w:sz w:val="24"/>
          <w:szCs w:val="24"/>
        </w:rPr>
      </w:pPr>
      <w:r w:rsidRPr="009B308A">
        <w:rPr>
          <w:rFonts w:ascii="Times New Roman" w:hAnsi="Times New Roman"/>
          <w:sz w:val="24"/>
          <w:szCs w:val="24"/>
        </w:rPr>
        <w:t xml:space="preserve">Project Name         </w:t>
      </w:r>
      <w:r>
        <w:rPr>
          <w:rFonts w:ascii="Times New Roman" w:hAnsi="Times New Roman"/>
          <w:sz w:val="24"/>
          <w:szCs w:val="24"/>
        </w:rPr>
        <w:tab/>
      </w:r>
      <w:r>
        <w:rPr>
          <w:rFonts w:ascii="Times New Roman" w:hAnsi="Times New Roman"/>
          <w:sz w:val="24"/>
          <w:szCs w:val="24"/>
        </w:rPr>
        <w:tab/>
      </w:r>
      <w:r w:rsidRPr="009B308A">
        <w:rPr>
          <w:rFonts w:ascii="Times New Roman" w:hAnsi="Times New Roman"/>
          <w:sz w:val="24"/>
          <w:szCs w:val="24"/>
        </w:rPr>
        <w:t xml:space="preserve">: </w:t>
      </w:r>
      <w:r w:rsidR="00B17D65">
        <w:rPr>
          <w:rFonts w:ascii="Times New Roman" w:hAnsi="Times New Roman"/>
          <w:sz w:val="24"/>
          <w:szCs w:val="24"/>
        </w:rPr>
        <w:t>Seek And Adore (E-Commerce website)</w:t>
      </w:r>
    </w:p>
    <w:p w:rsidR="004F3DCC" w:rsidRPr="009B308A" w:rsidRDefault="004F3DCC" w:rsidP="004F3DCC">
      <w:pPr>
        <w:ind w:left="-270" w:right="-187" w:hanging="270"/>
        <w:jc w:val="both"/>
      </w:pPr>
      <w:r>
        <w:t>Client</w:t>
      </w:r>
      <w:r>
        <w:tab/>
      </w:r>
      <w:r>
        <w:tab/>
      </w:r>
      <w:r>
        <w:tab/>
      </w:r>
      <w:r w:rsidRPr="009B308A">
        <w:t xml:space="preserve">: </w:t>
      </w:r>
      <w:r w:rsidR="00B17D65">
        <w:t>Seek&amp;Adore UK</w:t>
      </w:r>
    </w:p>
    <w:p w:rsidR="00B17D65" w:rsidRDefault="004F3DCC" w:rsidP="004F3DCC">
      <w:pPr>
        <w:ind w:left="-270" w:right="-187" w:hanging="270"/>
        <w:jc w:val="both"/>
      </w:pPr>
      <w:r>
        <w:t xml:space="preserve">Tools &amp; Technologies   </w:t>
      </w:r>
      <w:r>
        <w:tab/>
      </w:r>
      <w:r w:rsidRPr="009B308A">
        <w:t xml:space="preserve">: </w:t>
      </w:r>
      <w:r w:rsidR="00765735">
        <w:t>.</w:t>
      </w:r>
      <w:r w:rsidR="00B17D65">
        <w:t>Net 4.0, ASP.Net, C#, ADO.Net Entity Framework,</w:t>
      </w:r>
      <w:r>
        <w:t xml:space="preserve"> Java Script and </w:t>
      </w:r>
      <w:r w:rsidR="00B17D65">
        <w:t xml:space="preserve">  </w:t>
      </w:r>
    </w:p>
    <w:p w:rsidR="004F3DCC" w:rsidRPr="009B308A" w:rsidRDefault="00B17D65" w:rsidP="004F3DCC">
      <w:pPr>
        <w:ind w:left="-270" w:right="-187" w:hanging="270"/>
        <w:jc w:val="both"/>
      </w:pPr>
      <w:r>
        <w:t xml:space="preserve">                                               </w:t>
      </w:r>
      <w:smartTag w:uri="urn:schemas-microsoft-com:office:smarttags" w:element="place">
        <w:smartTag w:uri="urn:schemas-microsoft-com:office:smarttags" w:element="City">
          <w:r w:rsidR="004F3DCC">
            <w:t>AJAX</w:t>
          </w:r>
        </w:smartTag>
      </w:smartTag>
    </w:p>
    <w:p w:rsidR="004F3DCC" w:rsidRPr="009B308A" w:rsidRDefault="004F3DCC" w:rsidP="004F3DCC">
      <w:pPr>
        <w:ind w:left="-540" w:right="-187"/>
      </w:pPr>
      <w:r w:rsidRPr="009B308A">
        <w:t xml:space="preserve">Databases   </w:t>
      </w:r>
      <w:r w:rsidRPr="009B308A">
        <w:tab/>
        <w:t xml:space="preserve">   </w:t>
      </w:r>
      <w:r>
        <w:tab/>
      </w:r>
      <w:r>
        <w:tab/>
      </w:r>
      <w:r w:rsidRPr="009B308A">
        <w:t>: MS SQL-Server 200</w:t>
      </w:r>
      <w:r>
        <w:t>5</w:t>
      </w:r>
    </w:p>
    <w:p w:rsidR="004F3DCC" w:rsidRPr="009B308A" w:rsidRDefault="004F3DCC" w:rsidP="004F3DCC">
      <w:pPr>
        <w:ind w:left="-540" w:right="-187"/>
      </w:pPr>
      <w:r w:rsidRPr="009B308A">
        <w:t>Organization</w:t>
      </w:r>
      <w:r w:rsidRPr="009B308A">
        <w:tab/>
        <w:t xml:space="preserve">   </w:t>
      </w:r>
      <w:r>
        <w:tab/>
      </w:r>
      <w:r>
        <w:tab/>
      </w:r>
      <w:r w:rsidRPr="009B308A">
        <w:t xml:space="preserve">: </w:t>
      </w:r>
      <w:r w:rsidR="00B17D65">
        <w:t xml:space="preserve">Trellisys.net </w:t>
      </w:r>
      <w:r>
        <w:t>Pvt. Ltd</w:t>
      </w:r>
    </w:p>
    <w:p w:rsidR="004F3DCC" w:rsidRPr="009B308A" w:rsidRDefault="00B17D65" w:rsidP="004F3DCC">
      <w:pPr>
        <w:ind w:left="-540" w:right="-187"/>
      </w:pPr>
      <w:r>
        <w:t>Team Size</w:t>
      </w:r>
      <w:r>
        <w:tab/>
      </w:r>
      <w:r>
        <w:tab/>
      </w:r>
      <w:r>
        <w:tab/>
        <w:t>: 10</w:t>
      </w:r>
    </w:p>
    <w:p w:rsidR="004F3DCC" w:rsidRDefault="004F3DCC" w:rsidP="004F3DCC">
      <w:pPr>
        <w:ind w:left="-540" w:right="-187"/>
        <w:jc w:val="both"/>
      </w:pPr>
      <w:r>
        <w:t xml:space="preserve">Position Held   </w:t>
      </w:r>
      <w:r>
        <w:tab/>
      </w:r>
      <w:r>
        <w:tab/>
      </w:r>
      <w:r w:rsidRPr="009B308A">
        <w:t xml:space="preserve">: </w:t>
      </w:r>
      <w:r w:rsidR="004D063E">
        <w:t xml:space="preserve">Senior </w:t>
      </w:r>
      <w:r w:rsidRPr="009B308A">
        <w:t>Software Developer</w:t>
      </w:r>
    </w:p>
    <w:p w:rsidR="004D063E" w:rsidRPr="009B308A" w:rsidRDefault="004D063E" w:rsidP="00F11EE6">
      <w:pPr>
        <w:ind w:left="-540" w:right="-187"/>
        <w:jc w:val="both"/>
      </w:pPr>
      <w:r>
        <w:rPr>
          <w:lang w:eastAsia="en-US"/>
        </w:rPr>
        <w:t xml:space="preserve">Responsibilities                   : </w:t>
      </w:r>
      <w:r w:rsidR="00F11EE6">
        <w:rPr>
          <w:lang w:eastAsia="en-US"/>
        </w:rPr>
        <w:t>Responsible for leading the whole project as Project Lead</w:t>
      </w:r>
    </w:p>
    <w:p w:rsidR="004F3DCC" w:rsidRPr="005D1D74" w:rsidRDefault="004F3DCC" w:rsidP="004F3DCC">
      <w:pPr>
        <w:ind w:left="-540" w:right="-187"/>
        <w:rPr>
          <w:b/>
          <w:u w:val="single"/>
        </w:rPr>
      </w:pPr>
    </w:p>
    <w:p w:rsidR="004F3DCC" w:rsidRPr="009B308A" w:rsidRDefault="004F3DCC" w:rsidP="004F3DCC">
      <w:pPr>
        <w:pStyle w:val="BodyText3"/>
        <w:ind w:left="-540" w:right="-187"/>
        <w:rPr>
          <w:b/>
          <w:color w:val="000000"/>
          <w:sz w:val="24"/>
          <w:szCs w:val="24"/>
        </w:rPr>
      </w:pPr>
      <w:r w:rsidRPr="009B308A">
        <w:rPr>
          <w:b/>
          <w:color w:val="000000"/>
          <w:sz w:val="24"/>
          <w:szCs w:val="24"/>
        </w:rPr>
        <w:t>Description:</w:t>
      </w:r>
    </w:p>
    <w:p w:rsidR="004F3DCC" w:rsidRDefault="00C146B5" w:rsidP="004F3DCC">
      <w:pPr>
        <w:ind w:left="-540" w:right="-33"/>
        <w:jc w:val="both"/>
        <w:rPr>
          <w:lang w:eastAsia="en-US"/>
        </w:rPr>
      </w:pPr>
      <w:r>
        <w:rPr>
          <w:lang w:eastAsia="en-US"/>
        </w:rPr>
        <w:t>Seek a</w:t>
      </w:r>
      <w:r w:rsidR="00B17D65">
        <w:rPr>
          <w:lang w:eastAsia="en-US"/>
        </w:rPr>
        <w:t>nd Adore is an e-commerce solution for online shopping</w:t>
      </w:r>
      <w:r>
        <w:rPr>
          <w:lang w:eastAsia="en-US"/>
        </w:rPr>
        <w:t xml:space="preserve"> built on nopCommerce open source framework</w:t>
      </w:r>
      <w:r w:rsidR="00B17D65">
        <w:rPr>
          <w:lang w:eastAsia="en-US"/>
        </w:rPr>
        <w:t xml:space="preserve">. </w:t>
      </w:r>
      <w:r>
        <w:rPr>
          <w:lang w:eastAsia="en-US"/>
        </w:rPr>
        <w:t xml:space="preserve">It also provides a platform for product sellers where they can manage their </w:t>
      </w:r>
      <w:r>
        <w:rPr>
          <w:lang w:eastAsia="en-US"/>
        </w:rPr>
        <w:lastRenderedPageBreak/>
        <w:t xml:space="preserve">individual product inventory, create blogs. For the end user it provides options for login, shopping cart, </w:t>
      </w:r>
      <w:r w:rsidRPr="00C146B5">
        <w:rPr>
          <w:lang w:eastAsia="en-US"/>
        </w:rPr>
        <w:t>payment</w:t>
      </w:r>
      <w:r>
        <w:rPr>
          <w:lang w:eastAsia="en-US"/>
        </w:rPr>
        <w:t xml:space="preserve"> by </w:t>
      </w:r>
      <w:r w:rsidRPr="00C146B5">
        <w:rPr>
          <w:lang w:eastAsia="en-US"/>
        </w:rPr>
        <w:t>credit/debit card</w:t>
      </w:r>
      <w:r>
        <w:rPr>
          <w:lang w:eastAsia="en-US"/>
        </w:rPr>
        <w:t>, c</w:t>
      </w:r>
      <w:r w:rsidRPr="00C146B5">
        <w:rPr>
          <w:lang w:eastAsia="en-US"/>
        </w:rPr>
        <w:t>heckout with Paypal</w:t>
      </w:r>
      <w:r>
        <w:rPr>
          <w:lang w:eastAsia="en-US"/>
        </w:rPr>
        <w:t>, UK delivery options, track the products with user accounts.</w:t>
      </w:r>
    </w:p>
    <w:p w:rsidR="00C146B5" w:rsidRDefault="00C146B5" w:rsidP="004F3DCC">
      <w:pPr>
        <w:ind w:left="-540" w:right="-33"/>
        <w:jc w:val="both"/>
        <w:rPr>
          <w:lang w:eastAsia="en-US"/>
        </w:rPr>
      </w:pPr>
    </w:p>
    <w:p w:rsidR="004F3DCC" w:rsidRDefault="004F3DCC" w:rsidP="004F3DCC">
      <w:pPr>
        <w:ind w:left="-540" w:right="-33"/>
        <w:jc w:val="both"/>
        <w:rPr>
          <w:rStyle w:val="Hyperlink"/>
        </w:rPr>
      </w:pPr>
      <w:r>
        <w:rPr>
          <w:lang w:eastAsia="en-US"/>
        </w:rPr>
        <w:t xml:space="preserve">URL: </w:t>
      </w:r>
      <w:hyperlink r:id="rId8" w:history="1">
        <w:r w:rsidR="00C146B5">
          <w:rPr>
            <w:rStyle w:val="Hyperlink"/>
          </w:rPr>
          <w:t>http://www.seekandadore.com/</w:t>
        </w:r>
      </w:hyperlink>
    </w:p>
    <w:p w:rsidR="0018109B" w:rsidRDefault="0018109B" w:rsidP="004F3DCC">
      <w:pPr>
        <w:ind w:left="-540" w:right="-33"/>
        <w:jc w:val="both"/>
      </w:pPr>
    </w:p>
    <w:p w:rsidR="0018109B" w:rsidRDefault="0018109B" w:rsidP="0018109B">
      <w:pPr>
        <w:ind w:left="-540" w:right="-187"/>
        <w:rPr>
          <w:b/>
          <w:u w:val="single"/>
          <w:lang w:val="en-GB"/>
        </w:rPr>
      </w:pPr>
      <w:r>
        <w:rPr>
          <w:b/>
          <w:u w:val="single"/>
          <w:lang w:val="en-GB"/>
        </w:rPr>
        <w:t>Project #3</w:t>
      </w:r>
    </w:p>
    <w:p w:rsidR="0018109B" w:rsidRDefault="0018109B" w:rsidP="0018109B">
      <w:pPr>
        <w:ind w:left="-540" w:right="-187"/>
        <w:rPr>
          <w:b/>
          <w:lang w:val="en-GB"/>
        </w:rPr>
      </w:pPr>
    </w:p>
    <w:p w:rsidR="0018109B" w:rsidRDefault="0018109B" w:rsidP="0018109B">
      <w:pPr>
        <w:pStyle w:val="Heading1"/>
        <w:ind w:left="-270" w:right="-187" w:hanging="270"/>
        <w:jc w:val="left"/>
        <w:rPr>
          <w:rFonts w:ascii="Times New Roman" w:hAnsi="Times New Roman"/>
          <w:sz w:val="24"/>
          <w:szCs w:val="24"/>
        </w:rPr>
      </w:pPr>
      <w:r>
        <w:rPr>
          <w:rFonts w:ascii="Times New Roman" w:hAnsi="Times New Roman"/>
          <w:sz w:val="24"/>
          <w:szCs w:val="24"/>
        </w:rPr>
        <w:t xml:space="preserve">Project Name         </w:t>
      </w:r>
      <w:r>
        <w:rPr>
          <w:rFonts w:ascii="Times New Roman" w:hAnsi="Times New Roman"/>
          <w:sz w:val="24"/>
          <w:szCs w:val="24"/>
        </w:rPr>
        <w:tab/>
      </w:r>
      <w:r>
        <w:rPr>
          <w:rFonts w:ascii="Times New Roman" w:hAnsi="Times New Roman"/>
          <w:sz w:val="24"/>
          <w:szCs w:val="24"/>
        </w:rPr>
        <w:tab/>
        <w:t>: Collins Language</w:t>
      </w:r>
    </w:p>
    <w:p w:rsidR="0018109B" w:rsidRDefault="0018109B" w:rsidP="0018109B">
      <w:pPr>
        <w:ind w:left="-270" w:right="-187" w:hanging="270"/>
        <w:jc w:val="both"/>
      </w:pPr>
      <w:r>
        <w:t>Client</w:t>
      </w:r>
      <w:r>
        <w:tab/>
      </w:r>
      <w:r>
        <w:tab/>
      </w:r>
      <w:r>
        <w:tab/>
        <w:t>: HarperCollins Publishers</w:t>
      </w:r>
    </w:p>
    <w:p w:rsidR="0018109B" w:rsidRDefault="0018109B" w:rsidP="0018109B">
      <w:pPr>
        <w:ind w:left="-270" w:right="-187" w:hanging="270"/>
        <w:jc w:val="both"/>
      </w:pPr>
      <w:r>
        <w:t xml:space="preserve">Tools &amp; Technologies   </w:t>
      </w:r>
      <w:r>
        <w:tab/>
        <w:t>: .Net 4.0, ASP.Net, C#, Java Script and AJAX, mojoPortal</w:t>
      </w:r>
    </w:p>
    <w:p w:rsidR="0018109B" w:rsidRDefault="0018109B" w:rsidP="0018109B">
      <w:pPr>
        <w:ind w:left="-540" w:right="-187"/>
      </w:pPr>
      <w:r>
        <w:t xml:space="preserve">Databases   </w:t>
      </w:r>
      <w:r>
        <w:tab/>
        <w:t xml:space="preserve">   </w:t>
      </w:r>
      <w:r>
        <w:tab/>
      </w:r>
      <w:r>
        <w:tab/>
        <w:t>: MS SQL-Server 2008 Express</w:t>
      </w:r>
    </w:p>
    <w:p w:rsidR="0018109B" w:rsidRDefault="0018109B" w:rsidP="0018109B">
      <w:pPr>
        <w:ind w:left="-540" w:right="-187"/>
      </w:pPr>
      <w:r>
        <w:t>Organization</w:t>
      </w:r>
      <w:r>
        <w:tab/>
        <w:t xml:space="preserve">   </w:t>
      </w:r>
      <w:r>
        <w:tab/>
      </w:r>
      <w:r>
        <w:tab/>
        <w:t>: Trellisys.net Pvt. Ltd</w:t>
      </w:r>
    </w:p>
    <w:p w:rsidR="0018109B" w:rsidRDefault="0018109B" w:rsidP="0018109B">
      <w:pPr>
        <w:ind w:left="-540" w:right="-187"/>
      </w:pPr>
      <w:r>
        <w:t>Team Size</w:t>
      </w:r>
      <w:r>
        <w:tab/>
      </w:r>
      <w:r>
        <w:tab/>
      </w:r>
      <w:r>
        <w:tab/>
        <w:t>: 6</w:t>
      </w:r>
    </w:p>
    <w:p w:rsidR="0018109B" w:rsidRDefault="0018109B" w:rsidP="0018109B">
      <w:pPr>
        <w:ind w:left="-540" w:right="-187"/>
        <w:jc w:val="both"/>
      </w:pPr>
      <w:r>
        <w:t xml:space="preserve">Position Held   </w:t>
      </w:r>
      <w:r>
        <w:tab/>
      </w:r>
      <w:r>
        <w:tab/>
        <w:t>: Senior Software Developer</w:t>
      </w:r>
    </w:p>
    <w:p w:rsidR="00B30A81" w:rsidRPr="009B308A" w:rsidRDefault="0018109B" w:rsidP="00B30A81">
      <w:pPr>
        <w:ind w:left="-540" w:right="-187"/>
        <w:jc w:val="both"/>
      </w:pPr>
      <w:r>
        <w:rPr>
          <w:lang w:eastAsia="en-US"/>
        </w:rPr>
        <w:t xml:space="preserve">Responsibilities                   : </w:t>
      </w:r>
      <w:r w:rsidR="00B30A81">
        <w:rPr>
          <w:lang w:eastAsia="en-US"/>
        </w:rPr>
        <w:t>Responsible for leading the whole project as Project Lead</w:t>
      </w:r>
    </w:p>
    <w:p w:rsidR="0018109B" w:rsidRDefault="0018109B" w:rsidP="0018109B">
      <w:pPr>
        <w:ind w:left="-540" w:right="-187"/>
        <w:rPr>
          <w:b/>
          <w:u w:val="single"/>
        </w:rPr>
      </w:pPr>
    </w:p>
    <w:p w:rsidR="0018109B" w:rsidRDefault="0018109B" w:rsidP="0018109B">
      <w:pPr>
        <w:pStyle w:val="BodyText3"/>
        <w:ind w:left="-540" w:right="-187"/>
        <w:rPr>
          <w:b/>
          <w:color w:val="000000"/>
          <w:sz w:val="24"/>
          <w:szCs w:val="24"/>
        </w:rPr>
      </w:pPr>
      <w:r>
        <w:rPr>
          <w:b/>
          <w:color w:val="000000"/>
          <w:sz w:val="24"/>
          <w:szCs w:val="24"/>
        </w:rPr>
        <w:t>Description:</w:t>
      </w:r>
    </w:p>
    <w:p w:rsidR="0018109B" w:rsidRDefault="0018109B" w:rsidP="0018109B">
      <w:pPr>
        <w:ind w:left="-540" w:right="-33"/>
        <w:jc w:val="both"/>
        <w:rPr>
          <w:lang w:eastAsia="en-US"/>
        </w:rPr>
      </w:pPr>
      <w:r>
        <w:rPr>
          <w:lang w:eastAsia="en-US"/>
        </w:rPr>
        <w:t xml:space="preserve">CollinsLanguage.com is a web portal completely built on top of mojoPortal content management system (CMS) framework. The web portal provides an option for end user to discover and buy anything from English dictionaries to language learning products in all digital and printed formats, with an option to filter the products by languages, formats, price etc. The portal also provides an option for admin user to edit the content and to manage products on the portal. </w:t>
      </w:r>
    </w:p>
    <w:p w:rsidR="0018109B" w:rsidRDefault="0018109B" w:rsidP="0018109B">
      <w:pPr>
        <w:ind w:left="-540" w:right="-33"/>
        <w:jc w:val="both"/>
        <w:rPr>
          <w:lang w:eastAsia="en-US"/>
        </w:rPr>
      </w:pPr>
    </w:p>
    <w:p w:rsidR="0018109B" w:rsidRDefault="0018109B" w:rsidP="0018109B">
      <w:pPr>
        <w:ind w:left="-540" w:right="-33"/>
        <w:jc w:val="both"/>
        <w:rPr>
          <w:lang w:eastAsia="en-US"/>
        </w:rPr>
      </w:pPr>
      <w:r>
        <w:rPr>
          <w:lang w:eastAsia="en-US"/>
        </w:rPr>
        <w:t xml:space="preserve">URL: </w:t>
      </w:r>
      <w:hyperlink r:id="rId9" w:history="1">
        <w:r>
          <w:rPr>
            <w:rStyle w:val="Hyperlink"/>
          </w:rPr>
          <w:t>http://www.collinslanguage.com/</w:t>
        </w:r>
      </w:hyperlink>
    </w:p>
    <w:p w:rsidR="0018109B" w:rsidRDefault="0018109B" w:rsidP="004F3DCC">
      <w:pPr>
        <w:ind w:left="-540" w:right="-33"/>
        <w:jc w:val="both"/>
      </w:pPr>
    </w:p>
    <w:p w:rsidR="009F48D9" w:rsidRDefault="009F48D9" w:rsidP="009F48D9">
      <w:pPr>
        <w:ind w:left="-540" w:right="-187"/>
        <w:rPr>
          <w:b/>
          <w:u w:val="single"/>
          <w:lang w:val="en-GB"/>
        </w:rPr>
      </w:pPr>
      <w:r>
        <w:rPr>
          <w:b/>
          <w:u w:val="single"/>
          <w:lang w:val="en-GB"/>
        </w:rPr>
        <w:t>Project #4</w:t>
      </w:r>
    </w:p>
    <w:p w:rsidR="009F48D9" w:rsidRDefault="009F48D9" w:rsidP="009F48D9">
      <w:pPr>
        <w:ind w:left="-540" w:right="-187"/>
        <w:rPr>
          <w:b/>
          <w:lang w:val="en-GB"/>
        </w:rPr>
      </w:pPr>
    </w:p>
    <w:p w:rsidR="009F48D9" w:rsidRDefault="009F48D9" w:rsidP="009F48D9">
      <w:pPr>
        <w:pStyle w:val="Heading1"/>
        <w:ind w:left="-270" w:right="-187" w:hanging="270"/>
        <w:jc w:val="left"/>
        <w:rPr>
          <w:rFonts w:ascii="Times New Roman" w:hAnsi="Times New Roman"/>
          <w:sz w:val="24"/>
          <w:szCs w:val="24"/>
        </w:rPr>
      </w:pPr>
      <w:r>
        <w:rPr>
          <w:rFonts w:ascii="Times New Roman" w:hAnsi="Times New Roman"/>
          <w:sz w:val="24"/>
          <w:szCs w:val="24"/>
        </w:rPr>
        <w:t xml:space="preserve">Project Name         </w:t>
      </w:r>
      <w:r>
        <w:rPr>
          <w:rFonts w:ascii="Times New Roman" w:hAnsi="Times New Roman"/>
          <w:sz w:val="24"/>
          <w:szCs w:val="24"/>
        </w:rPr>
        <w:tab/>
      </w:r>
      <w:r>
        <w:rPr>
          <w:rFonts w:ascii="Times New Roman" w:hAnsi="Times New Roman"/>
          <w:sz w:val="24"/>
          <w:szCs w:val="24"/>
        </w:rPr>
        <w:tab/>
        <w:t>: PlusWebsite</w:t>
      </w:r>
    </w:p>
    <w:p w:rsidR="009F48D9" w:rsidRDefault="009F48D9" w:rsidP="009F48D9">
      <w:pPr>
        <w:ind w:left="-270" w:right="-187" w:hanging="270"/>
        <w:jc w:val="both"/>
      </w:pPr>
      <w:r>
        <w:t>Client</w:t>
      </w:r>
      <w:r>
        <w:tab/>
      </w:r>
      <w:r>
        <w:tab/>
      </w:r>
      <w:r>
        <w:tab/>
        <w:t>: SRCH (PlanetSurf Creations, Bangalore)</w:t>
      </w:r>
    </w:p>
    <w:p w:rsidR="009F48D9" w:rsidRDefault="009F48D9" w:rsidP="009F48D9">
      <w:pPr>
        <w:ind w:left="-270" w:right="-187" w:hanging="270"/>
        <w:jc w:val="both"/>
      </w:pPr>
      <w:r>
        <w:t xml:space="preserve">Tools &amp; Technologies   </w:t>
      </w:r>
      <w:r>
        <w:tab/>
        <w:t>: ASP.Net 2.0, C#, ADO.Net, WebServices, Java Script and AJAX</w:t>
      </w:r>
    </w:p>
    <w:p w:rsidR="009F48D9" w:rsidRDefault="009F48D9" w:rsidP="009F48D9">
      <w:pPr>
        <w:ind w:left="-540" w:right="-187"/>
      </w:pPr>
      <w:r>
        <w:t xml:space="preserve">Databases   </w:t>
      </w:r>
      <w:r>
        <w:tab/>
        <w:t xml:space="preserve">   </w:t>
      </w:r>
      <w:r>
        <w:tab/>
      </w:r>
      <w:r>
        <w:tab/>
        <w:t>: MS SQL-Server 2005</w:t>
      </w:r>
    </w:p>
    <w:p w:rsidR="009F48D9" w:rsidRDefault="009F48D9" w:rsidP="009F48D9">
      <w:pPr>
        <w:ind w:left="-540" w:right="-187"/>
      </w:pPr>
      <w:r>
        <w:t>Organization</w:t>
      </w:r>
      <w:r>
        <w:tab/>
        <w:t xml:space="preserve">   </w:t>
      </w:r>
      <w:r>
        <w:tab/>
      </w:r>
      <w:r>
        <w:tab/>
        <w:t>: Varista Software Pvt. Ltd</w:t>
      </w:r>
    </w:p>
    <w:p w:rsidR="009F48D9" w:rsidRDefault="009F48D9" w:rsidP="009F48D9">
      <w:pPr>
        <w:ind w:left="-540" w:right="-187"/>
      </w:pPr>
      <w:r>
        <w:t>Team Size</w:t>
      </w:r>
      <w:r>
        <w:tab/>
      </w:r>
      <w:r>
        <w:tab/>
      </w:r>
      <w:r>
        <w:tab/>
        <w:t>: 7</w:t>
      </w:r>
    </w:p>
    <w:p w:rsidR="009F48D9" w:rsidRDefault="009F48D9" w:rsidP="009F48D9">
      <w:pPr>
        <w:ind w:left="-540" w:right="-187"/>
        <w:jc w:val="both"/>
      </w:pPr>
      <w:r>
        <w:t xml:space="preserve">Position Held   </w:t>
      </w:r>
      <w:r>
        <w:tab/>
      </w:r>
      <w:r>
        <w:tab/>
        <w:t>: Software Developer</w:t>
      </w:r>
    </w:p>
    <w:p w:rsidR="009F48D9" w:rsidRDefault="009F48D9" w:rsidP="009F48D9">
      <w:pPr>
        <w:ind w:left="2160" w:right="-187" w:hanging="2700"/>
        <w:jc w:val="both"/>
        <w:rPr>
          <w:szCs w:val="21"/>
        </w:rPr>
      </w:pPr>
      <w:r>
        <w:t>Task Assigned</w:t>
      </w:r>
      <w:r>
        <w:tab/>
        <w:t>: File uploading through webservices, Html Template and Layout management through FCK Editor, Asynchronous drag and drop functionalities and implementing Ajax fuctionalities.</w:t>
      </w:r>
    </w:p>
    <w:p w:rsidR="009F48D9" w:rsidRDefault="009F48D9" w:rsidP="009F48D9">
      <w:pPr>
        <w:ind w:left="-540" w:right="-187"/>
        <w:rPr>
          <w:b/>
          <w:u w:val="single"/>
        </w:rPr>
      </w:pPr>
    </w:p>
    <w:p w:rsidR="009F48D9" w:rsidRDefault="009F48D9" w:rsidP="009F48D9">
      <w:pPr>
        <w:pStyle w:val="BodyText3"/>
        <w:ind w:left="-540" w:right="-187"/>
        <w:rPr>
          <w:b/>
          <w:color w:val="000000"/>
          <w:sz w:val="24"/>
          <w:szCs w:val="24"/>
        </w:rPr>
      </w:pPr>
      <w:r>
        <w:rPr>
          <w:b/>
          <w:color w:val="000000"/>
          <w:sz w:val="24"/>
          <w:szCs w:val="24"/>
        </w:rPr>
        <w:t>Description:</w:t>
      </w:r>
    </w:p>
    <w:p w:rsidR="009F48D9" w:rsidRDefault="009F48D9" w:rsidP="009F48D9">
      <w:pPr>
        <w:ind w:left="-540" w:right="-33"/>
        <w:jc w:val="both"/>
        <w:rPr>
          <w:lang w:eastAsia="en-US"/>
        </w:rPr>
      </w:pPr>
      <w:r>
        <w:rPr>
          <w:lang w:eastAsia="en-US"/>
        </w:rPr>
        <w:t>Plus Website provides the end users to build their own websites on preexisting layouts of templates. Features include creating sub domains, and separate domains on the web hosting server. The web application uses the rich features from Plesk, Ajax 1.0 for .Net 2.0 and web services to upload the files to a remote server, accessing files from remote server.</w:t>
      </w:r>
    </w:p>
    <w:p w:rsidR="009F48D9" w:rsidRDefault="009F48D9" w:rsidP="009F48D9">
      <w:pPr>
        <w:ind w:left="-540" w:right="-33"/>
        <w:jc w:val="both"/>
        <w:rPr>
          <w:lang w:eastAsia="en-US"/>
        </w:rPr>
      </w:pPr>
      <w:r>
        <w:rPr>
          <w:lang w:eastAsia="en-US"/>
        </w:rPr>
        <w:t xml:space="preserve">URL: </w:t>
      </w:r>
      <w:hyperlink r:id="rId10" w:history="1">
        <w:r>
          <w:rPr>
            <w:rStyle w:val="Hyperlink"/>
            <w:lang w:eastAsia="en-US"/>
          </w:rPr>
          <w:t>http://admin.pluswebsite.com</w:t>
        </w:r>
      </w:hyperlink>
    </w:p>
    <w:p w:rsidR="009F48D9" w:rsidRDefault="009F48D9" w:rsidP="009F48D9">
      <w:pPr>
        <w:ind w:left="-540" w:right="-33"/>
        <w:jc w:val="both"/>
        <w:rPr>
          <w:lang w:eastAsia="en-US"/>
        </w:rPr>
      </w:pPr>
      <w:r>
        <w:rPr>
          <w:lang w:eastAsia="en-US"/>
        </w:rPr>
        <w:tab/>
      </w:r>
      <w:hyperlink r:id="rId11" w:history="1">
        <w:r>
          <w:rPr>
            <w:rStyle w:val="Hyperlink"/>
            <w:lang w:eastAsia="en-US"/>
          </w:rPr>
          <w:t>http://sitecreation.pluswebsite.com</w:t>
        </w:r>
      </w:hyperlink>
    </w:p>
    <w:p w:rsidR="009F48D9" w:rsidRDefault="009F48D9" w:rsidP="009F48D9">
      <w:pPr>
        <w:ind w:left="-540" w:right="-33"/>
        <w:jc w:val="both"/>
        <w:rPr>
          <w:lang w:eastAsia="en-US"/>
        </w:rPr>
      </w:pPr>
    </w:p>
    <w:p w:rsidR="009F48D9" w:rsidRDefault="009F48D9" w:rsidP="009F48D9">
      <w:pPr>
        <w:ind w:left="-540" w:right="-187"/>
        <w:rPr>
          <w:b/>
          <w:u w:val="single"/>
          <w:lang w:val="en-GB"/>
        </w:rPr>
      </w:pPr>
    </w:p>
    <w:p w:rsidR="009F48D9" w:rsidRDefault="009F48D9" w:rsidP="009F48D9">
      <w:pPr>
        <w:ind w:left="-540" w:right="-187"/>
        <w:rPr>
          <w:b/>
          <w:u w:val="single"/>
          <w:lang w:val="en-GB"/>
        </w:rPr>
      </w:pPr>
    </w:p>
    <w:p w:rsidR="009F48D9" w:rsidRDefault="009F48D9" w:rsidP="009F48D9">
      <w:pPr>
        <w:ind w:left="-540" w:right="-187"/>
        <w:rPr>
          <w:b/>
          <w:u w:val="single"/>
          <w:lang w:val="en-GB"/>
        </w:rPr>
      </w:pPr>
      <w:r>
        <w:rPr>
          <w:b/>
          <w:u w:val="single"/>
          <w:lang w:val="en-GB"/>
        </w:rPr>
        <w:lastRenderedPageBreak/>
        <w:t>Project #5</w:t>
      </w:r>
    </w:p>
    <w:p w:rsidR="009F48D9" w:rsidRDefault="009F48D9" w:rsidP="009F48D9">
      <w:pPr>
        <w:ind w:left="-540" w:right="-187"/>
        <w:rPr>
          <w:b/>
          <w:lang w:val="en-GB"/>
        </w:rPr>
      </w:pPr>
    </w:p>
    <w:p w:rsidR="009F48D9" w:rsidRDefault="009F48D9" w:rsidP="009F48D9">
      <w:pPr>
        <w:pStyle w:val="Heading1"/>
        <w:ind w:left="-270" w:right="-187" w:hanging="270"/>
        <w:jc w:val="left"/>
        <w:rPr>
          <w:rFonts w:ascii="Times New Roman" w:hAnsi="Times New Roman"/>
          <w:sz w:val="24"/>
          <w:szCs w:val="24"/>
        </w:rPr>
      </w:pPr>
      <w:r>
        <w:rPr>
          <w:rFonts w:ascii="Times New Roman" w:hAnsi="Times New Roman"/>
          <w:sz w:val="24"/>
          <w:szCs w:val="24"/>
        </w:rPr>
        <w:t xml:space="preserve">Project Name         </w:t>
      </w:r>
      <w:r>
        <w:rPr>
          <w:rFonts w:ascii="Times New Roman" w:hAnsi="Times New Roman"/>
          <w:sz w:val="24"/>
          <w:szCs w:val="24"/>
        </w:rPr>
        <w:tab/>
      </w:r>
      <w:r>
        <w:rPr>
          <w:rFonts w:ascii="Times New Roman" w:hAnsi="Times New Roman"/>
          <w:sz w:val="24"/>
          <w:szCs w:val="24"/>
        </w:rPr>
        <w:tab/>
        <w:t>: MSN Education (MSNIQ)</w:t>
      </w:r>
    </w:p>
    <w:p w:rsidR="009F48D9" w:rsidRDefault="009F48D9" w:rsidP="009F48D9">
      <w:pPr>
        <w:ind w:left="-270" w:right="-187" w:hanging="270"/>
        <w:jc w:val="both"/>
      </w:pPr>
      <w:r>
        <w:t>Client</w:t>
      </w:r>
      <w:r>
        <w:tab/>
      </w:r>
      <w:r>
        <w:tab/>
      </w:r>
      <w:r>
        <w:tab/>
        <w:t>: MSN India</w:t>
      </w:r>
    </w:p>
    <w:p w:rsidR="009F48D9" w:rsidRDefault="009F48D9" w:rsidP="009F48D9">
      <w:pPr>
        <w:ind w:left="-270" w:right="-187" w:hanging="270"/>
        <w:jc w:val="both"/>
      </w:pPr>
      <w:r>
        <w:t xml:space="preserve">Tools &amp; Technologies   </w:t>
      </w:r>
      <w:r>
        <w:tab/>
        <w:t>: ASP.Net 2.0, C#, ADO.Net, Java Script and AJAX</w:t>
      </w:r>
    </w:p>
    <w:p w:rsidR="009F48D9" w:rsidRDefault="009F48D9" w:rsidP="009F48D9">
      <w:pPr>
        <w:ind w:left="-540" w:right="-187"/>
      </w:pPr>
      <w:r>
        <w:t xml:space="preserve">Databases   </w:t>
      </w:r>
      <w:r>
        <w:tab/>
        <w:t xml:space="preserve">   </w:t>
      </w:r>
      <w:r>
        <w:tab/>
      </w:r>
      <w:r>
        <w:tab/>
        <w:t>: MS SQL-Server 2005</w:t>
      </w:r>
    </w:p>
    <w:p w:rsidR="009F48D9" w:rsidRDefault="009F48D9" w:rsidP="009F48D9">
      <w:pPr>
        <w:ind w:left="-540" w:right="-187"/>
      </w:pPr>
      <w:r>
        <w:t>Organization</w:t>
      </w:r>
      <w:r>
        <w:tab/>
        <w:t xml:space="preserve">   </w:t>
      </w:r>
      <w:r>
        <w:tab/>
      </w:r>
      <w:r>
        <w:tab/>
        <w:t>: Varista Software Pvt. Ltd</w:t>
      </w:r>
    </w:p>
    <w:p w:rsidR="009F48D9" w:rsidRDefault="009F48D9" w:rsidP="009F48D9">
      <w:pPr>
        <w:ind w:left="-540" w:right="-187"/>
      </w:pPr>
      <w:r>
        <w:t>Team Size</w:t>
      </w:r>
      <w:r>
        <w:tab/>
      </w:r>
      <w:r>
        <w:tab/>
      </w:r>
      <w:r>
        <w:tab/>
        <w:t>: 8</w:t>
      </w:r>
    </w:p>
    <w:p w:rsidR="009F48D9" w:rsidRDefault="009F48D9" w:rsidP="009F48D9">
      <w:pPr>
        <w:ind w:left="-540" w:right="-187"/>
        <w:jc w:val="both"/>
      </w:pPr>
      <w:r>
        <w:t xml:space="preserve">Position Held   </w:t>
      </w:r>
      <w:r>
        <w:tab/>
      </w:r>
      <w:r>
        <w:tab/>
        <w:t>: Software Developer</w:t>
      </w:r>
    </w:p>
    <w:p w:rsidR="009F48D9" w:rsidRDefault="004F6883" w:rsidP="009F48D9">
      <w:pPr>
        <w:ind w:left="2160" w:right="-187" w:hanging="2700"/>
        <w:jc w:val="both"/>
        <w:rPr>
          <w:szCs w:val="21"/>
        </w:rPr>
      </w:pPr>
      <w:r>
        <w:t>Task Assigned</w:t>
      </w:r>
      <w:r>
        <w:tab/>
        <w:t xml:space="preserve">: </w:t>
      </w:r>
      <w:r w:rsidR="009F48D9">
        <w:t>Student, Parent Registration process and profile maintenance, Asynchronous client callback functionalities.</w:t>
      </w:r>
    </w:p>
    <w:p w:rsidR="009F48D9" w:rsidRDefault="009F48D9" w:rsidP="009F48D9">
      <w:pPr>
        <w:ind w:left="-540" w:right="-187"/>
        <w:rPr>
          <w:b/>
          <w:u w:val="single"/>
        </w:rPr>
      </w:pPr>
    </w:p>
    <w:p w:rsidR="009F48D9" w:rsidRDefault="009F48D9" w:rsidP="009F48D9">
      <w:pPr>
        <w:pStyle w:val="BodyText3"/>
        <w:ind w:left="-540" w:right="-187"/>
        <w:rPr>
          <w:b/>
          <w:color w:val="000000"/>
          <w:sz w:val="24"/>
          <w:szCs w:val="24"/>
        </w:rPr>
      </w:pPr>
      <w:r>
        <w:rPr>
          <w:b/>
          <w:color w:val="000000"/>
          <w:sz w:val="24"/>
          <w:szCs w:val="24"/>
        </w:rPr>
        <w:t>Description:</w:t>
      </w:r>
    </w:p>
    <w:p w:rsidR="009F48D9" w:rsidRDefault="009F48D9" w:rsidP="009F48D9">
      <w:pPr>
        <w:ind w:left="-540" w:right="-33"/>
        <w:jc w:val="both"/>
        <w:rPr>
          <w:lang w:eastAsia="en-US"/>
        </w:rPr>
      </w:pPr>
      <w:r>
        <w:rPr>
          <w:lang w:eastAsia="en-US"/>
        </w:rPr>
        <w:t>MSN IQ is a web application where students can take online tutorials and test on various subjects. Parents can monitor their children’s progress by conducting custom tests on various topics or subjects and they can keep track of how their children’s are performing in those test. The project was an initiative taken up to provide students with structured, interactive and educational support through their years in school.</w:t>
      </w:r>
    </w:p>
    <w:p w:rsidR="009F48D9" w:rsidRDefault="009F48D9" w:rsidP="009F48D9">
      <w:pPr>
        <w:ind w:left="-540" w:right="-33"/>
        <w:jc w:val="both"/>
        <w:rPr>
          <w:lang w:eastAsia="en-US"/>
        </w:rPr>
      </w:pPr>
      <w:r>
        <w:rPr>
          <w:lang w:eastAsia="en-US"/>
        </w:rPr>
        <w:t xml:space="preserve">URL: </w:t>
      </w:r>
      <w:hyperlink r:id="rId12" w:history="1">
        <w:r>
          <w:rPr>
            <w:rStyle w:val="Hyperlink"/>
            <w:lang w:eastAsia="en-US"/>
          </w:rPr>
          <w:t>www.msniq.com</w:t>
        </w:r>
      </w:hyperlink>
    </w:p>
    <w:p w:rsidR="009F48D9" w:rsidRDefault="009F48D9" w:rsidP="009F48D9">
      <w:pPr>
        <w:ind w:left="-540" w:right="-33"/>
        <w:jc w:val="both"/>
        <w:rPr>
          <w:lang w:eastAsia="en-US"/>
        </w:rPr>
      </w:pPr>
    </w:p>
    <w:p w:rsidR="009F48D9" w:rsidRDefault="009F48D9" w:rsidP="009F48D9">
      <w:pPr>
        <w:ind w:left="-540" w:right="-33"/>
        <w:jc w:val="both"/>
        <w:rPr>
          <w:lang w:eastAsia="en-US"/>
        </w:rPr>
      </w:pPr>
    </w:p>
    <w:p w:rsidR="009F48D9" w:rsidRDefault="009F48D9" w:rsidP="009F48D9">
      <w:pPr>
        <w:ind w:left="-540" w:right="-187"/>
        <w:rPr>
          <w:b/>
          <w:u w:val="single"/>
          <w:lang w:val="en-GB"/>
        </w:rPr>
      </w:pPr>
      <w:r>
        <w:rPr>
          <w:b/>
          <w:u w:val="single"/>
          <w:lang w:val="en-GB"/>
        </w:rPr>
        <w:t>Project #6</w:t>
      </w:r>
    </w:p>
    <w:p w:rsidR="009F48D9" w:rsidRDefault="009F48D9" w:rsidP="009F48D9">
      <w:pPr>
        <w:ind w:left="-540" w:right="-187"/>
        <w:rPr>
          <w:b/>
          <w:lang w:val="en-GB"/>
        </w:rPr>
      </w:pPr>
    </w:p>
    <w:p w:rsidR="009F48D9" w:rsidRDefault="009F48D9" w:rsidP="009F48D9">
      <w:pPr>
        <w:pStyle w:val="Heading1"/>
        <w:ind w:left="-270" w:right="-187" w:hanging="270"/>
        <w:jc w:val="left"/>
        <w:rPr>
          <w:rFonts w:ascii="Times New Roman" w:hAnsi="Times New Roman"/>
          <w:sz w:val="24"/>
          <w:szCs w:val="24"/>
        </w:rPr>
      </w:pPr>
      <w:r>
        <w:rPr>
          <w:rFonts w:ascii="Times New Roman" w:hAnsi="Times New Roman"/>
          <w:sz w:val="24"/>
          <w:szCs w:val="24"/>
        </w:rPr>
        <w:t xml:space="preserve">Project Name         </w:t>
      </w:r>
      <w:r>
        <w:rPr>
          <w:rFonts w:ascii="Times New Roman" w:hAnsi="Times New Roman"/>
          <w:sz w:val="24"/>
          <w:szCs w:val="24"/>
        </w:rPr>
        <w:tab/>
      </w:r>
      <w:r>
        <w:rPr>
          <w:rFonts w:ascii="Times New Roman" w:hAnsi="Times New Roman"/>
          <w:sz w:val="24"/>
          <w:szCs w:val="24"/>
        </w:rPr>
        <w:tab/>
        <w:t>: SRCH News</w:t>
      </w:r>
    </w:p>
    <w:p w:rsidR="009F48D9" w:rsidRDefault="009F48D9" w:rsidP="009F48D9">
      <w:pPr>
        <w:ind w:left="-270" w:right="-187" w:hanging="270"/>
        <w:jc w:val="both"/>
      </w:pPr>
      <w:r>
        <w:t>Client</w:t>
      </w:r>
      <w:r>
        <w:tab/>
      </w:r>
      <w:r>
        <w:tab/>
      </w:r>
      <w:r>
        <w:tab/>
        <w:t>: Planet Surf Creations, Bangalore</w:t>
      </w:r>
    </w:p>
    <w:p w:rsidR="009F48D9" w:rsidRDefault="009F48D9" w:rsidP="009F48D9">
      <w:pPr>
        <w:ind w:left="-270" w:right="-187" w:hanging="270"/>
        <w:jc w:val="both"/>
      </w:pPr>
      <w:r>
        <w:t xml:space="preserve">Tools &amp; Technologies   </w:t>
      </w:r>
      <w:r>
        <w:tab/>
        <w:t>: Net 2.0, ASP.Net, C#, ADO.Net, Web Parts, Java Script and AJAX</w:t>
      </w:r>
    </w:p>
    <w:p w:rsidR="009F48D9" w:rsidRDefault="009F48D9" w:rsidP="009F48D9">
      <w:pPr>
        <w:ind w:left="-540" w:right="-187"/>
      </w:pPr>
      <w:r>
        <w:t xml:space="preserve">Databases   </w:t>
      </w:r>
      <w:r>
        <w:tab/>
        <w:t xml:space="preserve">   </w:t>
      </w:r>
      <w:r>
        <w:tab/>
      </w:r>
      <w:r>
        <w:tab/>
        <w:t>: MS SQL-Server 2005</w:t>
      </w:r>
    </w:p>
    <w:p w:rsidR="009F48D9" w:rsidRDefault="009F48D9" w:rsidP="009F48D9">
      <w:pPr>
        <w:ind w:left="-540" w:right="-187"/>
      </w:pPr>
      <w:r>
        <w:t>Organization</w:t>
      </w:r>
      <w:r>
        <w:tab/>
        <w:t xml:space="preserve">   </w:t>
      </w:r>
      <w:r>
        <w:tab/>
      </w:r>
      <w:r>
        <w:tab/>
        <w:t>: Varista Software Pvt. Ltd</w:t>
      </w:r>
    </w:p>
    <w:p w:rsidR="009F48D9" w:rsidRDefault="009F48D9" w:rsidP="009F48D9">
      <w:pPr>
        <w:ind w:left="-540" w:right="-187"/>
      </w:pPr>
      <w:r>
        <w:t>Team Size</w:t>
      </w:r>
      <w:r>
        <w:tab/>
      </w:r>
      <w:r>
        <w:tab/>
      </w:r>
      <w:r>
        <w:tab/>
        <w:t>: 8</w:t>
      </w:r>
    </w:p>
    <w:p w:rsidR="009F48D9" w:rsidRDefault="009F48D9" w:rsidP="009F48D9">
      <w:pPr>
        <w:ind w:left="-540" w:right="-187"/>
        <w:jc w:val="both"/>
      </w:pPr>
      <w:r>
        <w:t xml:space="preserve">Position Held   </w:t>
      </w:r>
      <w:r>
        <w:tab/>
      </w:r>
      <w:r>
        <w:tab/>
        <w:t>: Software Developer</w:t>
      </w:r>
    </w:p>
    <w:p w:rsidR="009F48D9" w:rsidRDefault="009F48D9" w:rsidP="009F48D9">
      <w:pPr>
        <w:ind w:left="2160" w:right="-187" w:hanging="2700"/>
        <w:jc w:val="both"/>
        <w:rPr>
          <w:szCs w:val="21"/>
        </w:rPr>
      </w:pPr>
      <w:r>
        <w:t>Task Assigned</w:t>
      </w:r>
      <w:r>
        <w:tab/>
        <w:t>: Working on Web Parts.</w:t>
      </w:r>
    </w:p>
    <w:p w:rsidR="009F48D9" w:rsidRDefault="009F48D9" w:rsidP="009F48D9">
      <w:pPr>
        <w:ind w:left="-540" w:right="-187"/>
        <w:rPr>
          <w:b/>
          <w:u w:val="single"/>
        </w:rPr>
      </w:pPr>
    </w:p>
    <w:p w:rsidR="009F48D9" w:rsidRDefault="009F48D9" w:rsidP="009F48D9">
      <w:pPr>
        <w:pStyle w:val="BodyText3"/>
        <w:ind w:left="-540" w:right="-187"/>
        <w:rPr>
          <w:b/>
          <w:color w:val="000000"/>
          <w:sz w:val="24"/>
          <w:szCs w:val="24"/>
        </w:rPr>
      </w:pPr>
      <w:r>
        <w:rPr>
          <w:b/>
          <w:color w:val="000000"/>
          <w:sz w:val="24"/>
          <w:szCs w:val="24"/>
        </w:rPr>
        <w:t>Description:</w:t>
      </w:r>
    </w:p>
    <w:p w:rsidR="009F48D9" w:rsidRDefault="009F48D9" w:rsidP="009F48D9">
      <w:pPr>
        <w:ind w:left="-540" w:right="-33"/>
        <w:jc w:val="both"/>
        <w:rPr>
          <w:lang w:eastAsia="en-US"/>
        </w:rPr>
      </w:pPr>
      <w:r>
        <w:rPr>
          <w:lang w:eastAsia="en-US"/>
        </w:rPr>
        <w:t>ASP.NET Web Parts is an integrated set of controls for creating Web sites that enable end users to modify the content, appearance, and behavior of Web pages directly from a browser. The modifications can be applied to all users on the site or to individual users. When users modify pages and controls, the settings can be saved to retain a user's personal preferences across future browser sessions, a feature called personalization.</w:t>
      </w:r>
    </w:p>
    <w:p w:rsidR="009F48D9" w:rsidRDefault="009F48D9" w:rsidP="009F48D9">
      <w:pPr>
        <w:ind w:left="-540" w:right="-33"/>
        <w:jc w:val="both"/>
        <w:rPr>
          <w:rStyle w:val="Hyperlink"/>
        </w:rPr>
      </w:pPr>
      <w:r>
        <w:rPr>
          <w:lang w:eastAsia="en-US"/>
        </w:rPr>
        <w:t xml:space="preserve">URL: </w:t>
      </w:r>
      <w:hyperlink r:id="rId13" w:history="1">
        <w:r>
          <w:rPr>
            <w:rStyle w:val="Hyperlink"/>
          </w:rPr>
          <w:t xml:space="preserve"> </w:t>
        </w:r>
        <w:r>
          <w:rPr>
            <w:rStyle w:val="Hyperlink"/>
            <w:lang w:eastAsia="en-US"/>
          </w:rPr>
          <w:t>http://news.srch.in/News.aspx</w:t>
        </w:r>
      </w:hyperlink>
    </w:p>
    <w:p w:rsidR="009F48D9" w:rsidRDefault="009F48D9" w:rsidP="009F48D9">
      <w:pPr>
        <w:ind w:left="-540" w:right="-33"/>
        <w:jc w:val="both"/>
      </w:pPr>
    </w:p>
    <w:p w:rsidR="009F48D9" w:rsidRDefault="000952AB" w:rsidP="009F48D9">
      <w:pPr>
        <w:ind w:left="-540" w:right="-187"/>
        <w:rPr>
          <w:b/>
          <w:u w:val="single"/>
          <w:lang w:val="en-GB"/>
        </w:rPr>
      </w:pPr>
      <w:r>
        <w:rPr>
          <w:b/>
          <w:u w:val="single"/>
          <w:lang w:val="en-GB"/>
        </w:rPr>
        <w:t>Project #7</w:t>
      </w:r>
    </w:p>
    <w:p w:rsidR="009F48D9" w:rsidRDefault="009F48D9" w:rsidP="009F48D9">
      <w:pPr>
        <w:ind w:left="-540" w:right="-187"/>
        <w:rPr>
          <w:b/>
          <w:lang w:val="en-GB"/>
        </w:rPr>
      </w:pPr>
    </w:p>
    <w:p w:rsidR="009F48D9" w:rsidRDefault="009F48D9" w:rsidP="009F48D9">
      <w:pPr>
        <w:pStyle w:val="Heading1"/>
        <w:ind w:left="-270" w:right="-187" w:hanging="270"/>
        <w:jc w:val="left"/>
        <w:rPr>
          <w:rFonts w:ascii="Times New Roman" w:hAnsi="Times New Roman"/>
          <w:sz w:val="24"/>
          <w:szCs w:val="24"/>
        </w:rPr>
      </w:pPr>
      <w:r>
        <w:rPr>
          <w:rFonts w:ascii="Times New Roman" w:hAnsi="Times New Roman"/>
          <w:sz w:val="24"/>
          <w:szCs w:val="24"/>
        </w:rPr>
        <w:t xml:space="preserve">Project Name         </w:t>
      </w:r>
      <w:r>
        <w:rPr>
          <w:rFonts w:ascii="Times New Roman" w:hAnsi="Times New Roman"/>
          <w:sz w:val="24"/>
          <w:szCs w:val="24"/>
        </w:rPr>
        <w:tab/>
      </w:r>
      <w:r>
        <w:rPr>
          <w:rFonts w:ascii="Times New Roman" w:hAnsi="Times New Roman"/>
          <w:sz w:val="24"/>
          <w:szCs w:val="24"/>
        </w:rPr>
        <w:tab/>
        <w:t>: Ayurveda Online</w:t>
      </w:r>
    </w:p>
    <w:p w:rsidR="009F48D9" w:rsidRDefault="009F48D9" w:rsidP="009F48D9">
      <w:pPr>
        <w:ind w:left="-270" w:right="-187" w:hanging="270"/>
        <w:jc w:val="both"/>
      </w:pPr>
      <w:r>
        <w:t>Client</w:t>
      </w:r>
      <w:r>
        <w:tab/>
      </w:r>
      <w:r>
        <w:tab/>
      </w:r>
      <w:r>
        <w:tab/>
        <w:t>: KatraSoft, Bangalore</w:t>
      </w:r>
    </w:p>
    <w:p w:rsidR="009F48D9" w:rsidRDefault="009F48D9" w:rsidP="009F48D9">
      <w:pPr>
        <w:ind w:left="-270" w:right="-187" w:hanging="270"/>
        <w:jc w:val="both"/>
      </w:pPr>
      <w:r>
        <w:t xml:space="preserve">Tools &amp; Technologies   </w:t>
      </w:r>
      <w:r>
        <w:tab/>
        <w:t>: DotNetNuke 4.0, ASP.Net 2.0, C#, ADO.Net, Java Script</w:t>
      </w:r>
    </w:p>
    <w:p w:rsidR="009F48D9" w:rsidRDefault="009F48D9" w:rsidP="009F48D9">
      <w:pPr>
        <w:ind w:left="-540" w:right="-187"/>
      </w:pPr>
      <w:r>
        <w:t xml:space="preserve">Databases   </w:t>
      </w:r>
      <w:r>
        <w:tab/>
        <w:t xml:space="preserve">   </w:t>
      </w:r>
      <w:r>
        <w:tab/>
      </w:r>
      <w:r>
        <w:tab/>
        <w:t>: MS SQL-Server 2005</w:t>
      </w:r>
    </w:p>
    <w:p w:rsidR="009F48D9" w:rsidRDefault="009F48D9" w:rsidP="009F48D9">
      <w:pPr>
        <w:ind w:left="-540" w:right="-187"/>
      </w:pPr>
      <w:r>
        <w:t>Organization</w:t>
      </w:r>
      <w:r>
        <w:tab/>
        <w:t xml:space="preserve">   </w:t>
      </w:r>
      <w:r>
        <w:tab/>
      </w:r>
      <w:r>
        <w:tab/>
        <w:t>: Varista Software Pvt. Ltd</w:t>
      </w:r>
    </w:p>
    <w:p w:rsidR="009F48D9" w:rsidRDefault="009F48D9" w:rsidP="009F48D9">
      <w:pPr>
        <w:ind w:left="-540" w:right="-187"/>
      </w:pPr>
      <w:r>
        <w:t>Team Size</w:t>
      </w:r>
      <w:r>
        <w:tab/>
      </w:r>
      <w:r>
        <w:tab/>
      </w:r>
      <w:r>
        <w:tab/>
        <w:t>: 3</w:t>
      </w:r>
    </w:p>
    <w:p w:rsidR="009F48D9" w:rsidRDefault="009F48D9" w:rsidP="009F48D9">
      <w:pPr>
        <w:ind w:left="-540" w:right="-187"/>
        <w:jc w:val="both"/>
      </w:pPr>
      <w:r>
        <w:t xml:space="preserve">Position Held   </w:t>
      </w:r>
      <w:r>
        <w:tab/>
      </w:r>
      <w:r>
        <w:tab/>
        <w:t>: Software Developer</w:t>
      </w:r>
    </w:p>
    <w:p w:rsidR="009F48D9" w:rsidRDefault="009F48D9" w:rsidP="009F48D9">
      <w:pPr>
        <w:ind w:left="-540" w:right="-187"/>
        <w:jc w:val="both"/>
        <w:rPr>
          <w:szCs w:val="21"/>
        </w:rPr>
      </w:pPr>
      <w:r>
        <w:lastRenderedPageBreak/>
        <w:t>Task Assigned</w:t>
      </w:r>
      <w:r>
        <w:tab/>
      </w:r>
      <w:r>
        <w:tab/>
        <w:t>: Developing Modules for the portal</w:t>
      </w:r>
    </w:p>
    <w:p w:rsidR="009F48D9" w:rsidRDefault="009F48D9" w:rsidP="009F48D9">
      <w:pPr>
        <w:ind w:left="-540" w:right="-187"/>
        <w:rPr>
          <w:b/>
          <w:u w:val="single"/>
          <w:lang w:val="en-GB"/>
        </w:rPr>
      </w:pPr>
    </w:p>
    <w:p w:rsidR="009F48D9" w:rsidRDefault="009F48D9" w:rsidP="009F48D9">
      <w:pPr>
        <w:pStyle w:val="BodyText3"/>
        <w:ind w:left="-540" w:right="-187"/>
        <w:rPr>
          <w:b/>
          <w:color w:val="000000"/>
          <w:sz w:val="24"/>
          <w:szCs w:val="24"/>
        </w:rPr>
      </w:pPr>
      <w:r>
        <w:rPr>
          <w:b/>
          <w:color w:val="000000"/>
          <w:sz w:val="24"/>
          <w:szCs w:val="24"/>
        </w:rPr>
        <w:t>Description:</w:t>
      </w:r>
    </w:p>
    <w:p w:rsidR="009F48D9" w:rsidRDefault="009F48D9" w:rsidP="009F48D9">
      <w:pPr>
        <w:ind w:left="-540" w:right="-33"/>
        <w:jc w:val="both"/>
        <w:rPr>
          <w:lang w:eastAsia="en-US"/>
        </w:rPr>
      </w:pPr>
      <w:r>
        <w:rPr>
          <w:lang w:eastAsia="en-US"/>
        </w:rPr>
        <w:t>The Portal was built on DotNetNuke 4.0 open source framework for ASP.NET 2.0. Main Modules inside the Portal:</w:t>
      </w:r>
    </w:p>
    <w:p w:rsidR="009F48D9" w:rsidRDefault="009F48D9" w:rsidP="009F48D9">
      <w:pPr>
        <w:numPr>
          <w:ilvl w:val="0"/>
          <w:numId w:val="15"/>
        </w:numPr>
        <w:ind w:right="-33"/>
        <w:jc w:val="both"/>
        <w:rPr>
          <w:szCs w:val="22"/>
          <w:lang w:eastAsia="en-US"/>
        </w:rPr>
      </w:pPr>
      <w:r>
        <w:rPr>
          <w:szCs w:val="22"/>
          <w:lang w:eastAsia="en-US"/>
        </w:rPr>
        <w:t>Admin Activities</w:t>
      </w:r>
    </w:p>
    <w:p w:rsidR="009F48D9" w:rsidRDefault="009F48D9" w:rsidP="009F48D9">
      <w:pPr>
        <w:numPr>
          <w:ilvl w:val="1"/>
          <w:numId w:val="15"/>
        </w:numPr>
        <w:ind w:right="-33"/>
        <w:jc w:val="both"/>
        <w:rPr>
          <w:szCs w:val="22"/>
          <w:lang w:eastAsia="en-US"/>
        </w:rPr>
      </w:pPr>
      <w:r>
        <w:rPr>
          <w:szCs w:val="22"/>
          <w:lang w:eastAsia="en-US"/>
        </w:rPr>
        <w:t>Manage Web Pages</w:t>
      </w:r>
    </w:p>
    <w:p w:rsidR="009F48D9" w:rsidRDefault="009F48D9" w:rsidP="009F48D9">
      <w:pPr>
        <w:numPr>
          <w:ilvl w:val="1"/>
          <w:numId w:val="15"/>
        </w:numPr>
        <w:ind w:right="-33"/>
        <w:jc w:val="both"/>
        <w:rPr>
          <w:szCs w:val="22"/>
          <w:lang w:eastAsia="en-US"/>
        </w:rPr>
      </w:pPr>
      <w:r>
        <w:rPr>
          <w:szCs w:val="22"/>
          <w:lang w:eastAsia="en-US"/>
        </w:rPr>
        <w:t>Manage User Accounts</w:t>
      </w:r>
    </w:p>
    <w:p w:rsidR="009F48D9" w:rsidRDefault="009F48D9" w:rsidP="009F48D9">
      <w:pPr>
        <w:numPr>
          <w:ilvl w:val="1"/>
          <w:numId w:val="15"/>
        </w:numPr>
        <w:ind w:right="-33"/>
        <w:jc w:val="both"/>
        <w:rPr>
          <w:szCs w:val="22"/>
          <w:lang w:eastAsia="en-US"/>
        </w:rPr>
      </w:pPr>
      <w:r>
        <w:rPr>
          <w:szCs w:val="22"/>
          <w:lang w:eastAsia="en-US"/>
        </w:rPr>
        <w:t>Manage Newsletter</w:t>
      </w:r>
    </w:p>
    <w:p w:rsidR="009F48D9" w:rsidRDefault="009F48D9" w:rsidP="009F48D9">
      <w:pPr>
        <w:numPr>
          <w:ilvl w:val="1"/>
          <w:numId w:val="15"/>
        </w:numPr>
        <w:ind w:right="-33"/>
        <w:jc w:val="both"/>
        <w:rPr>
          <w:szCs w:val="22"/>
          <w:lang w:eastAsia="en-US"/>
        </w:rPr>
      </w:pPr>
      <w:r>
        <w:rPr>
          <w:szCs w:val="22"/>
          <w:lang w:eastAsia="en-US"/>
        </w:rPr>
        <w:t>Manage User Feedback</w:t>
      </w:r>
    </w:p>
    <w:p w:rsidR="009F48D9" w:rsidRDefault="009F48D9" w:rsidP="009F48D9">
      <w:pPr>
        <w:numPr>
          <w:ilvl w:val="1"/>
          <w:numId w:val="15"/>
        </w:numPr>
        <w:ind w:right="-33"/>
        <w:jc w:val="both"/>
        <w:rPr>
          <w:szCs w:val="22"/>
          <w:lang w:eastAsia="en-US"/>
        </w:rPr>
      </w:pPr>
      <w:r>
        <w:rPr>
          <w:szCs w:val="22"/>
          <w:lang w:eastAsia="en-US"/>
        </w:rPr>
        <w:t>Mange Feedback Properties</w:t>
      </w:r>
    </w:p>
    <w:p w:rsidR="009F48D9" w:rsidRDefault="009F48D9" w:rsidP="009F48D9">
      <w:pPr>
        <w:numPr>
          <w:ilvl w:val="0"/>
          <w:numId w:val="15"/>
        </w:numPr>
        <w:ind w:right="-33"/>
        <w:jc w:val="both"/>
        <w:rPr>
          <w:szCs w:val="22"/>
          <w:lang w:eastAsia="en-US"/>
        </w:rPr>
      </w:pPr>
      <w:r>
        <w:rPr>
          <w:szCs w:val="22"/>
          <w:lang w:eastAsia="en-US"/>
        </w:rPr>
        <w:t>Shopping Cart</w:t>
      </w:r>
    </w:p>
    <w:p w:rsidR="009F48D9" w:rsidRDefault="009F48D9" w:rsidP="009F48D9">
      <w:pPr>
        <w:numPr>
          <w:ilvl w:val="1"/>
          <w:numId w:val="15"/>
        </w:numPr>
        <w:ind w:right="-33"/>
        <w:jc w:val="both"/>
        <w:rPr>
          <w:szCs w:val="22"/>
          <w:lang w:eastAsia="en-US"/>
        </w:rPr>
      </w:pPr>
      <w:r>
        <w:rPr>
          <w:szCs w:val="22"/>
          <w:lang w:eastAsia="en-US"/>
        </w:rPr>
        <w:t>Manage Store Settings</w:t>
      </w:r>
    </w:p>
    <w:p w:rsidR="009F48D9" w:rsidRDefault="009F48D9" w:rsidP="009F48D9">
      <w:pPr>
        <w:numPr>
          <w:ilvl w:val="1"/>
          <w:numId w:val="15"/>
        </w:numPr>
        <w:ind w:right="-33"/>
        <w:jc w:val="both"/>
        <w:rPr>
          <w:szCs w:val="22"/>
          <w:lang w:eastAsia="en-US"/>
        </w:rPr>
      </w:pPr>
      <w:r>
        <w:rPr>
          <w:szCs w:val="22"/>
          <w:lang w:eastAsia="en-US"/>
        </w:rPr>
        <w:t>Manage Categories</w:t>
      </w:r>
    </w:p>
    <w:p w:rsidR="009F48D9" w:rsidRDefault="009F48D9" w:rsidP="009F48D9">
      <w:pPr>
        <w:numPr>
          <w:ilvl w:val="1"/>
          <w:numId w:val="15"/>
        </w:numPr>
        <w:ind w:right="-33"/>
        <w:jc w:val="both"/>
        <w:rPr>
          <w:szCs w:val="22"/>
          <w:lang w:eastAsia="en-US"/>
        </w:rPr>
      </w:pPr>
      <w:r>
        <w:rPr>
          <w:szCs w:val="22"/>
          <w:lang w:eastAsia="en-US"/>
        </w:rPr>
        <w:t>Manage Products</w:t>
      </w:r>
    </w:p>
    <w:p w:rsidR="009F48D9" w:rsidRDefault="009F48D9" w:rsidP="009F48D9">
      <w:pPr>
        <w:numPr>
          <w:ilvl w:val="1"/>
          <w:numId w:val="15"/>
        </w:numPr>
        <w:ind w:right="-33"/>
        <w:jc w:val="both"/>
        <w:rPr>
          <w:szCs w:val="22"/>
          <w:lang w:eastAsia="en-US"/>
        </w:rPr>
      </w:pPr>
      <w:r>
        <w:rPr>
          <w:szCs w:val="22"/>
          <w:lang w:eastAsia="en-US"/>
        </w:rPr>
        <w:t>Price Rules</w:t>
      </w:r>
    </w:p>
    <w:p w:rsidR="009F48D9" w:rsidRDefault="009F48D9" w:rsidP="009F48D9">
      <w:pPr>
        <w:numPr>
          <w:ilvl w:val="1"/>
          <w:numId w:val="15"/>
        </w:numPr>
        <w:ind w:right="-33"/>
        <w:jc w:val="both"/>
        <w:rPr>
          <w:szCs w:val="22"/>
          <w:lang w:eastAsia="en-US"/>
        </w:rPr>
      </w:pPr>
      <w:r>
        <w:rPr>
          <w:szCs w:val="22"/>
          <w:lang w:eastAsia="en-US"/>
        </w:rPr>
        <w:t>Manage Customers</w:t>
      </w:r>
    </w:p>
    <w:p w:rsidR="009F48D9" w:rsidRDefault="009F48D9" w:rsidP="009F48D9">
      <w:pPr>
        <w:numPr>
          <w:ilvl w:val="1"/>
          <w:numId w:val="15"/>
        </w:numPr>
        <w:ind w:right="-33"/>
        <w:jc w:val="both"/>
        <w:rPr>
          <w:szCs w:val="22"/>
          <w:lang w:eastAsia="en-US"/>
        </w:rPr>
      </w:pPr>
      <w:r>
        <w:rPr>
          <w:szCs w:val="22"/>
          <w:lang w:eastAsia="en-US"/>
        </w:rPr>
        <w:t>Manage Orders</w:t>
      </w:r>
    </w:p>
    <w:p w:rsidR="009F48D9" w:rsidRDefault="009F48D9" w:rsidP="009F48D9">
      <w:pPr>
        <w:numPr>
          <w:ilvl w:val="1"/>
          <w:numId w:val="15"/>
        </w:numPr>
        <w:ind w:right="-33"/>
        <w:jc w:val="both"/>
        <w:rPr>
          <w:szCs w:val="22"/>
          <w:lang w:eastAsia="en-US"/>
        </w:rPr>
      </w:pPr>
      <w:r>
        <w:rPr>
          <w:szCs w:val="22"/>
          <w:lang w:eastAsia="en-US"/>
        </w:rPr>
        <w:t>Vendor Reports</w:t>
      </w:r>
    </w:p>
    <w:p w:rsidR="009F48D9" w:rsidRDefault="009F48D9" w:rsidP="009F48D9">
      <w:pPr>
        <w:numPr>
          <w:ilvl w:val="0"/>
          <w:numId w:val="15"/>
        </w:numPr>
        <w:ind w:right="-33"/>
        <w:jc w:val="both"/>
        <w:rPr>
          <w:szCs w:val="22"/>
          <w:lang w:eastAsia="en-US"/>
        </w:rPr>
      </w:pPr>
      <w:r>
        <w:rPr>
          <w:szCs w:val="22"/>
          <w:lang w:eastAsia="en-US"/>
        </w:rPr>
        <w:t>Content Management</w:t>
      </w:r>
    </w:p>
    <w:p w:rsidR="009F48D9" w:rsidRDefault="009F48D9" w:rsidP="009F48D9">
      <w:pPr>
        <w:numPr>
          <w:ilvl w:val="1"/>
          <w:numId w:val="15"/>
        </w:numPr>
        <w:ind w:right="-33"/>
        <w:jc w:val="both"/>
        <w:rPr>
          <w:szCs w:val="22"/>
          <w:lang w:eastAsia="en-US"/>
        </w:rPr>
      </w:pPr>
      <w:r>
        <w:rPr>
          <w:szCs w:val="22"/>
          <w:lang w:eastAsia="en-US"/>
        </w:rPr>
        <w:t>Edit/Delete contents of the portal pages</w:t>
      </w:r>
    </w:p>
    <w:p w:rsidR="009F48D9" w:rsidRDefault="009F48D9" w:rsidP="009F48D9">
      <w:pPr>
        <w:numPr>
          <w:ilvl w:val="1"/>
          <w:numId w:val="15"/>
        </w:numPr>
        <w:ind w:right="-33"/>
        <w:jc w:val="both"/>
        <w:rPr>
          <w:szCs w:val="22"/>
          <w:lang w:eastAsia="en-US"/>
        </w:rPr>
      </w:pPr>
      <w:r>
        <w:rPr>
          <w:szCs w:val="22"/>
          <w:lang w:eastAsia="en-US"/>
        </w:rPr>
        <w:t>Edit/Delete portal modules</w:t>
      </w:r>
    </w:p>
    <w:p w:rsidR="009F48D9" w:rsidRDefault="009F48D9" w:rsidP="009F48D9">
      <w:pPr>
        <w:ind w:left="-540" w:right="-33"/>
        <w:jc w:val="both"/>
        <w:rPr>
          <w:lang w:eastAsia="en-US"/>
        </w:rPr>
      </w:pPr>
      <w:r>
        <w:rPr>
          <w:lang w:eastAsia="en-US"/>
        </w:rPr>
        <w:t xml:space="preserve">URL: </w:t>
      </w:r>
      <w:r>
        <w:t xml:space="preserve"> </w:t>
      </w:r>
      <w:hyperlink r:id="rId14" w:history="1">
        <w:r>
          <w:rPr>
            <w:rStyle w:val="Hyperlink"/>
            <w:lang w:eastAsia="en-US"/>
          </w:rPr>
          <w:t>http://www.beta.ayurvedaonline.com</w:t>
        </w:r>
      </w:hyperlink>
      <w:r>
        <w:rPr>
          <w:lang w:eastAsia="en-US"/>
        </w:rPr>
        <w:tab/>
      </w:r>
    </w:p>
    <w:p w:rsidR="009F48D9" w:rsidRDefault="009F48D9" w:rsidP="009F48D9">
      <w:pPr>
        <w:ind w:left="-540" w:right="-33"/>
        <w:jc w:val="both"/>
        <w:rPr>
          <w:rStyle w:val="Hyperlink"/>
        </w:rPr>
      </w:pPr>
      <w:r>
        <w:rPr>
          <w:lang w:eastAsia="en-US"/>
        </w:rPr>
        <w:tab/>
        <w:t xml:space="preserve">  </w:t>
      </w:r>
      <w:hyperlink r:id="rId15" w:history="1">
        <w:r>
          <w:rPr>
            <w:rStyle w:val="Hyperlink"/>
            <w:lang w:eastAsia="en-US"/>
          </w:rPr>
          <w:t>http://www.ayurvedaonline.com</w:t>
        </w:r>
      </w:hyperlink>
    </w:p>
    <w:p w:rsidR="009F48D9" w:rsidRDefault="009F48D9" w:rsidP="009F48D9">
      <w:pPr>
        <w:ind w:left="-540" w:right="-33"/>
        <w:jc w:val="both"/>
      </w:pPr>
      <w:r>
        <w:rPr>
          <w:lang w:eastAsia="en-US"/>
        </w:rPr>
        <w:tab/>
      </w:r>
    </w:p>
    <w:p w:rsidR="009F48D9" w:rsidRDefault="009F48D9" w:rsidP="009F48D9">
      <w:pPr>
        <w:ind w:left="-540" w:right="-33"/>
        <w:jc w:val="both"/>
        <w:rPr>
          <w:lang w:eastAsia="en-US"/>
        </w:rPr>
      </w:pPr>
    </w:p>
    <w:p w:rsidR="009F48D9" w:rsidRDefault="009F48D9" w:rsidP="009F48D9">
      <w:pPr>
        <w:ind w:left="-540" w:right="-33"/>
        <w:jc w:val="both"/>
        <w:rPr>
          <w:lang w:eastAsia="en-US"/>
        </w:rPr>
      </w:pPr>
    </w:p>
    <w:p w:rsidR="009F48D9" w:rsidRDefault="00674D1C" w:rsidP="009F48D9">
      <w:pPr>
        <w:ind w:left="-540" w:right="-187"/>
        <w:rPr>
          <w:b/>
          <w:u w:val="single"/>
          <w:lang w:val="en-GB"/>
        </w:rPr>
      </w:pPr>
      <w:r>
        <w:rPr>
          <w:b/>
          <w:u w:val="single"/>
          <w:lang w:val="en-GB"/>
        </w:rPr>
        <w:t>Project #8</w:t>
      </w:r>
    </w:p>
    <w:p w:rsidR="009F48D9" w:rsidRDefault="009F48D9" w:rsidP="009F48D9">
      <w:pPr>
        <w:ind w:left="-540" w:right="-187"/>
        <w:rPr>
          <w:b/>
          <w:lang w:val="en-GB"/>
        </w:rPr>
      </w:pPr>
    </w:p>
    <w:p w:rsidR="009F48D9" w:rsidRDefault="009F48D9" w:rsidP="009F48D9">
      <w:pPr>
        <w:pStyle w:val="Heading1"/>
        <w:ind w:left="-270" w:right="-187" w:hanging="270"/>
        <w:jc w:val="left"/>
        <w:rPr>
          <w:rFonts w:ascii="Times New Roman" w:hAnsi="Times New Roman"/>
          <w:sz w:val="24"/>
          <w:szCs w:val="24"/>
        </w:rPr>
      </w:pPr>
      <w:r>
        <w:rPr>
          <w:rFonts w:ascii="Times New Roman" w:hAnsi="Times New Roman"/>
          <w:sz w:val="24"/>
          <w:szCs w:val="24"/>
        </w:rPr>
        <w:t xml:space="preserve">Project Name         </w:t>
      </w:r>
      <w:r>
        <w:rPr>
          <w:rFonts w:ascii="Times New Roman" w:hAnsi="Times New Roman"/>
          <w:sz w:val="24"/>
          <w:szCs w:val="24"/>
        </w:rPr>
        <w:tab/>
      </w:r>
      <w:r>
        <w:rPr>
          <w:rFonts w:ascii="Times New Roman" w:hAnsi="Times New Roman"/>
          <w:sz w:val="24"/>
          <w:szCs w:val="24"/>
        </w:rPr>
        <w:tab/>
        <w:t>: MSNHiQ</w:t>
      </w:r>
    </w:p>
    <w:p w:rsidR="009F48D9" w:rsidRDefault="009F48D9" w:rsidP="009F48D9">
      <w:pPr>
        <w:ind w:left="-270" w:right="-187" w:hanging="270"/>
        <w:jc w:val="both"/>
      </w:pPr>
      <w:r>
        <w:t>Client</w:t>
      </w:r>
      <w:r>
        <w:tab/>
      </w:r>
      <w:r>
        <w:tab/>
      </w:r>
      <w:r>
        <w:tab/>
        <w:t>: MSN India</w:t>
      </w:r>
    </w:p>
    <w:p w:rsidR="009F48D9" w:rsidRDefault="009F48D9" w:rsidP="009F48D9">
      <w:pPr>
        <w:ind w:left="-270" w:right="-187" w:hanging="270"/>
        <w:jc w:val="both"/>
      </w:pPr>
      <w:r>
        <w:t xml:space="preserve">Tools &amp; Technologies   </w:t>
      </w:r>
      <w:r>
        <w:tab/>
        <w:t>: ASP.Net 2.0, C#, ADO.Net, Java Script and AJAX</w:t>
      </w:r>
    </w:p>
    <w:p w:rsidR="009F48D9" w:rsidRDefault="009F48D9" w:rsidP="009F48D9">
      <w:pPr>
        <w:ind w:left="-540" w:right="-187"/>
      </w:pPr>
      <w:r>
        <w:t xml:space="preserve">Databases   </w:t>
      </w:r>
      <w:r>
        <w:tab/>
        <w:t xml:space="preserve">   </w:t>
      </w:r>
      <w:r>
        <w:tab/>
      </w:r>
      <w:r>
        <w:tab/>
        <w:t>: MS SQL-Server 2005</w:t>
      </w:r>
    </w:p>
    <w:p w:rsidR="009F48D9" w:rsidRDefault="009F48D9" w:rsidP="009F48D9">
      <w:pPr>
        <w:ind w:left="-540" w:right="-187"/>
      </w:pPr>
      <w:r>
        <w:t>Organization</w:t>
      </w:r>
      <w:r>
        <w:tab/>
        <w:t xml:space="preserve">   </w:t>
      </w:r>
      <w:r>
        <w:tab/>
      </w:r>
      <w:r>
        <w:tab/>
        <w:t>: Varista Software Pvt. Ltd</w:t>
      </w:r>
    </w:p>
    <w:p w:rsidR="009F48D9" w:rsidRDefault="009F48D9" w:rsidP="009F48D9">
      <w:pPr>
        <w:ind w:left="-540" w:right="-187"/>
      </w:pPr>
      <w:r>
        <w:t>Team Size</w:t>
      </w:r>
      <w:r>
        <w:tab/>
      </w:r>
      <w:r>
        <w:tab/>
      </w:r>
      <w:r>
        <w:tab/>
        <w:t>: 5</w:t>
      </w:r>
    </w:p>
    <w:p w:rsidR="009F48D9" w:rsidRDefault="009F48D9" w:rsidP="009F48D9">
      <w:pPr>
        <w:ind w:left="-540" w:right="-187"/>
        <w:jc w:val="both"/>
      </w:pPr>
      <w:r>
        <w:t xml:space="preserve">Position Held   </w:t>
      </w:r>
      <w:r>
        <w:tab/>
      </w:r>
      <w:r>
        <w:tab/>
        <w:t>: Software Developer</w:t>
      </w:r>
    </w:p>
    <w:p w:rsidR="009F48D9" w:rsidRDefault="009F48D9" w:rsidP="009F48D9">
      <w:pPr>
        <w:ind w:left="2160" w:right="-187" w:hanging="2700"/>
        <w:jc w:val="both"/>
      </w:pPr>
      <w:r>
        <w:t>Task Assigned</w:t>
      </w:r>
      <w:r>
        <w:tab/>
        <w:t>: Implementing Passport Authentication and Managing Membership Roles through Membership Provider, Registration Process, Login Process (Windows Live IDs) Sharing Contacts, Creating quiz application.</w:t>
      </w:r>
    </w:p>
    <w:p w:rsidR="000A13B2" w:rsidRDefault="000A13B2" w:rsidP="000A13B2">
      <w:pPr>
        <w:pStyle w:val="BodyText3"/>
        <w:ind w:left="-540" w:right="-187"/>
        <w:rPr>
          <w:b/>
          <w:color w:val="000000"/>
          <w:sz w:val="24"/>
          <w:szCs w:val="24"/>
        </w:rPr>
      </w:pPr>
    </w:p>
    <w:p w:rsidR="000A13B2" w:rsidRDefault="000A13B2" w:rsidP="000A13B2">
      <w:pPr>
        <w:pStyle w:val="BodyText3"/>
        <w:ind w:left="-540" w:right="-187"/>
        <w:rPr>
          <w:b/>
          <w:color w:val="000000"/>
          <w:sz w:val="24"/>
          <w:szCs w:val="24"/>
        </w:rPr>
      </w:pPr>
      <w:r>
        <w:rPr>
          <w:b/>
          <w:color w:val="000000"/>
          <w:sz w:val="24"/>
          <w:szCs w:val="24"/>
        </w:rPr>
        <w:t>Description:</w:t>
      </w:r>
    </w:p>
    <w:p w:rsidR="000A13B2" w:rsidRDefault="000A13B2" w:rsidP="000A13B2">
      <w:pPr>
        <w:ind w:left="-540" w:right="-33"/>
        <w:jc w:val="both"/>
        <w:rPr>
          <w:lang w:eastAsia="en-US"/>
        </w:rPr>
      </w:pPr>
      <w:r>
        <w:rPr>
          <w:lang w:eastAsia="en-US"/>
        </w:rPr>
        <w:t>An exquisite portal is being built to exercise a creative mind. Users can create quizzes, polls, and surveys, invite friends to take part in them. This portal would be a platform to share the wealth of knowledge. Providing exciting ways to share knowledge with quiz, polls and surveys and also to create a community where people with similar tastes can communicate, not forgetting the fun element. It also has a vision to provide options to conduct tests for students in colleges, conduct interviews for candidates for a company, conduct competitions for quiz enthusiast and many other exciting new ways to share knowledge.</w:t>
      </w:r>
    </w:p>
    <w:p w:rsidR="000A13B2" w:rsidRDefault="000A13B2" w:rsidP="000A13B2">
      <w:pPr>
        <w:ind w:left="-540" w:right="-33"/>
        <w:jc w:val="both"/>
        <w:rPr>
          <w:lang w:eastAsia="en-US"/>
        </w:rPr>
      </w:pPr>
      <w:r>
        <w:rPr>
          <w:lang w:eastAsia="en-US"/>
        </w:rPr>
        <w:lastRenderedPageBreak/>
        <w:t>The current status of this project is in progress.</w:t>
      </w:r>
    </w:p>
    <w:p w:rsidR="000A13B2" w:rsidRDefault="000A13B2" w:rsidP="009F48D9">
      <w:pPr>
        <w:ind w:left="2160" w:right="-187" w:hanging="2700"/>
        <w:jc w:val="both"/>
      </w:pPr>
    </w:p>
    <w:p w:rsidR="001C187E" w:rsidRDefault="001C187E" w:rsidP="009F48D9">
      <w:pPr>
        <w:ind w:left="2160" w:right="-187" w:hanging="2700"/>
        <w:jc w:val="both"/>
      </w:pPr>
    </w:p>
    <w:p w:rsidR="001C187E" w:rsidRDefault="00674D1C" w:rsidP="001C187E">
      <w:pPr>
        <w:ind w:left="-540" w:right="-187"/>
        <w:rPr>
          <w:b/>
          <w:u w:val="single"/>
          <w:lang w:val="en-GB"/>
        </w:rPr>
      </w:pPr>
      <w:r>
        <w:rPr>
          <w:b/>
          <w:u w:val="single"/>
          <w:lang w:val="en-GB"/>
        </w:rPr>
        <w:t>Project #9</w:t>
      </w:r>
    </w:p>
    <w:p w:rsidR="001C187E" w:rsidRDefault="001C187E" w:rsidP="001C187E">
      <w:pPr>
        <w:ind w:left="-540" w:right="-187"/>
        <w:rPr>
          <w:b/>
          <w:lang w:val="en-GB"/>
        </w:rPr>
      </w:pPr>
    </w:p>
    <w:p w:rsidR="001C187E" w:rsidRDefault="001C187E" w:rsidP="001C187E">
      <w:pPr>
        <w:pStyle w:val="Heading1"/>
        <w:ind w:left="-270" w:right="-187" w:hanging="270"/>
        <w:jc w:val="left"/>
        <w:rPr>
          <w:rFonts w:ascii="Times New Roman" w:hAnsi="Times New Roman"/>
          <w:sz w:val="24"/>
          <w:szCs w:val="24"/>
        </w:rPr>
      </w:pPr>
      <w:r>
        <w:rPr>
          <w:rFonts w:ascii="Times New Roman" w:hAnsi="Times New Roman"/>
          <w:sz w:val="24"/>
          <w:szCs w:val="24"/>
        </w:rPr>
        <w:t xml:space="preserve">Project Name         </w:t>
      </w:r>
      <w:r>
        <w:rPr>
          <w:rFonts w:ascii="Times New Roman" w:hAnsi="Times New Roman"/>
          <w:sz w:val="24"/>
          <w:szCs w:val="24"/>
        </w:rPr>
        <w:tab/>
      </w:r>
      <w:r>
        <w:rPr>
          <w:rFonts w:ascii="Times New Roman" w:hAnsi="Times New Roman"/>
          <w:sz w:val="24"/>
          <w:szCs w:val="24"/>
        </w:rPr>
        <w:tab/>
        <w:t>: Royal Challengers</w:t>
      </w:r>
    </w:p>
    <w:p w:rsidR="001C187E" w:rsidRDefault="001C187E" w:rsidP="001C187E">
      <w:pPr>
        <w:ind w:left="-270" w:right="-187" w:hanging="270"/>
        <w:jc w:val="both"/>
      </w:pPr>
      <w:r>
        <w:t>Client</w:t>
      </w:r>
      <w:r>
        <w:tab/>
      </w:r>
      <w:r>
        <w:tab/>
      </w:r>
      <w:r>
        <w:tab/>
        <w:t>: MSN India</w:t>
      </w:r>
    </w:p>
    <w:p w:rsidR="001C187E" w:rsidRDefault="001C187E" w:rsidP="001C187E">
      <w:pPr>
        <w:ind w:left="-270" w:right="-187" w:hanging="270"/>
        <w:jc w:val="both"/>
      </w:pPr>
      <w:r>
        <w:t xml:space="preserve">Tools &amp; Technologies   </w:t>
      </w:r>
      <w:r>
        <w:tab/>
        <w:t>: Net 3.5, ASP.Net, C#, ADO.Net Java Script and AJAX, jQuery</w:t>
      </w:r>
    </w:p>
    <w:p w:rsidR="001C187E" w:rsidRDefault="001C187E" w:rsidP="001C187E">
      <w:pPr>
        <w:ind w:left="-540" w:right="-187"/>
      </w:pPr>
      <w:r>
        <w:t xml:space="preserve">Databases   </w:t>
      </w:r>
      <w:r>
        <w:tab/>
        <w:t xml:space="preserve">   </w:t>
      </w:r>
      <w:r>
        <w:tab/>
      </w:r>
      <w:r>
        <w:tab/>
        <w:t>: MS SQL-Server 2005</w:t>
      </w:r>
    </w:p>
    <w:p w:rsidR="001C187E" w:rsidRDefault="001C187E" w:rsidP="001C187E">
      <w:pPr>
        <w:ind w:left="-540" w:right="-187"/>
      </w:pPr>
      <w:r>
        <w:t>Organization</w:t>
      </w:r>
      <w:r>
        <w:tab/>
        <w:t xml:space="preserve">   </w:t>
      </w:r>
      <w:r>
        <w:tab/>
      </w:r>
      <w:r>
        <w:tab/>
        <w:t>: Varista Software Pvt. Ltd</w:t>
      </w:r>
    </w:p>
    <w:p w:rsidR="001C187E" w:rsidRDefault="001C187E" w:rsidP="001C187E">
      <w:pPr>
        <w:ind w:left="-540" w:right="-187"/>
      </w:pPr>
      <w:r>
        <w:t>Team Size</w:t>
      </w:r>
      <w:r>
        <w:tab/>
      </w:r>
      <w:r>
        <w:tab/>
      </w:r>
      <w:r>
        <w:tab/>
        <w:t>: 6</w:t>
      </w:r>
    </w:p>
    <w:p w:rsidR="001C187E" w:rsidRDefault="001C187E" w:rsidP="001C187E">
      <w:pPr>
        <w:ind w:left="-540" w:right="-187"/>
        <w:jc w:val="both"/>
      </w:pPr>
      <w:r>
        <w:t xml:space="preserve">Position Held   </w:t>
      </w:r>
      <w:r>
        <w:tab/>
      </w:r>
      <w:r>
        <w:tab/>
        <w:t>: Software Developer</w:t>
      </w:r>
    </w:p>
    <w:p w:rsidR="001C187E" w:rsidRDefault="001C187E" w:rsidP="001C187E">
      <w:pPr>
        <w:ind w:left="2160" w:right="-187" w:hanging="2700"/>
        <w:jc w:val="both"/>
        <w:rPr>
          <w:szCs w:val="21"/>
        </w:rPr>
      </w:pPr>
      <w:r>
        <w:t>Task Assigned</w:t>
      </w:r>
      <w:r>
        <w:tab/>
        <w:t>: Database Design, Component Design.</w:t>
      </w:r>
    </w:p>
    <w:p w:rsidR="001C187E" w:rsidRDefault="001C187E" w:rsidP="001C187E">
      <w:pPr>
        <w:ind w:left="-540" w:right="-187"/>
        <w:rPr>
          <w:b/>
          <w:u w:val="single"/>
        </w:rPr>
      </w:pPr>
    </w:p>
    <w:p w:rsidR="001C187E" w:rsidRDefault="001C187E" w:rsidP="001C187E">
      <w:pPr>
        <w:pStyle w:val="BodyText3"/>
        <w:ind w:left="-540" w:right="-187"/>
        <w:rPr>
          <w:b/>
          <w:color w:val="000000"/>
          <w:sz w:val="24"/>
          <w:szCs w:val="24"/>
        </w:rPr>
      </w:pPr>
      <w:r>
        <w:rPr>
          <w:b/>
          <w:color w:val="000000"/>
          <w:sz w:val="24"/>
          <w:szCs w:val="24"/>
        </w:rPr>
        <w:t>Description:</w:t>
      </w:r>
    </w:p>
    <w:p w:rsidR="001C187E" w:rsidRDefault="001C187E" w:rsidP="001C187E">
      <w:pPr>
        <w:ind w:left="-540" w:right="-33"/>
        <w:jc w:val="both"/>
        <w:rPr>
          <w:lang w:eastAsia="en-US"/>
        </w:rPr>
      </w:pPr>
      <w:r>
        <w:rPr>
          <w:lang w:eastAsia="en-US"/>
        </w:rPr>
        <w:t>Royal Challengers is a community portal built for Bangalore Royal Challengers. Forum is been created as sub domain under royalchallengers.com where one can join, add friends, create events and topics etc. Web services are been implemented for file upload operations.</w:t>
      </w:r>
    </w:p>
    <w:p w:rsidR="001C187E" w:rsidRDefault="001C187E" w:rsidP="001C187E">
      <w:pPr>
        <w:ind w:left="-540" w:right="-33"/>
        <w:jc w:val="both"/>
        <w:rPr>
          <w:lang w:eastAsia="en-US"/>
        </w:rPr>
      </w:pPr>
      <w:r>
        <w:rPr>
          <w:lang w:eastAsia="en-US"/>
        </w:rPr>
        <w:t xml:space="preserve">URL: </w:t>
      </w:r>
      <w:hyperlink r:id="rId16" w:history="1">
        <w:r>
          <w:rPr>
            <w:rStyle w:val="Hyperlink"/>
            <w:lang w:eastAsia="en-US"/>
          </w:rPr>
          <w:t>www.royalchallengers.com</w:t>
        </w:r>
      </w:hyperlink>
    </w:p>
    <w:p w:rsidR="001C187E" w:rsidRDefault="001C187E" w:rsidP="001C187E">
      <w:pPr>
        <w:ind w:left="-540" w:right="-33"/>
        <w:jc w:val="both"/>
        <w:rPr>
          <w:lang w:eastAsia="en-US"/>
        </w:rPr>
      </w:pPr>
      <w:r>
        <w:rPr>
          <w:lang w:eastAsia="en-US"/>
        </w:rPr>
        <w:tab/>
        <w:t xml:space="preserve"> </w:t>
      </w:r>
      <w:hyperlink r:id="rId17" w:history="1">
        <w:r>
          <w:rPr>
            <w:rStyle w:val="Hyperlink"/>
            <w:lang w:eastAsia="en-US"/>
          </w:rPr>
          <w:t>www.myrcb.royalchallengers.com</w:t>
        </w:r>
      </w:hyperlink>
    </w:p>
    <w:p w:rsidR="001C187E" w:rsidRDefault="001C187E" w:rsidP="009F48D9">
      <w:pPr>
        <w:ind w:left="2160" w:right="-187" w:hanging="2700"/>
        <w:jc w:val="both"/>
        <w:rPr>
          <w:szCs w:val="21"/>
        </w:rPr>
      </w:pPr>
    </w:p>
    <w:p w:rsidR="001C187E" w:rsidRDefault="001C187E" w:rsidP="009F48D9">
      <w:pPr>
        <w:ind w:left="2160" w:right="-187" w:hanging="2700"/>
        <w:jc w:val="both"/>
        <w:rPr>
          <w:szCs w:val="21"/>
        </w:rPr>
      </w:pPr>
    </w:p>
    <w:p w:rsidR="001C187E" w:rsidRDefault="001C187E" w:rsidP="001C187E">
      <w:pPr>
        <w:ind w:left="-540" w:right="-187"/>
        <w:rPr>
          <w:b/>
          <w:u w:val="single"/>
          <w:lang w:val="en-GB"/>
        </w:rPr>
      </w:pPr>
      <w:r>
        <w:rPr>
          <w:b/>
          <w:u w:val="single"/>
          <w:lang w:val="en-GB"/>
        </w:rPr>
        <w:t>Project #1</w:t>
      </w:r>
      <w:r w:rsidR="00674D1C">
        <w:rPr>
          <w:b/>
          <w:u w:val="single"/>
          <w:lang w:val="en-GB"/>
        </w:rPr>
        <w:t>0</w:t>
      </w:r>
    </w:p>
    <w:p w:rsidR="001C187E" w:rsidRDefault="001C187E" w:rsidP="001C187E">
      <w:pPr>
        <w:ind w:left="-540" w:right="-187"/>
        <w:rPr>
          <w:b/>
          <w:lang w:val="en-GB"/>
        </w:rPr>
      </w:pPr>
    </w:p>
    <w:p w:rsidR="001C187E" w:rsidRDefault="001C187E" w:rsidP="001C187E">
      <w:pPr>
        <w:pStyle w:val="Heading1"/>
        <w:ind w:left="-270" w:right="-187" w:hanging="270"/>
        <w:jc w:val="left"/>
        <w:rPr>
          <w:rFonts w:ascii="Times New Roman" w:hAnsi="Times New Roman"/>
          <w:sz w:val="24"/>
          <w:szCs w:val="24"/>
        </w:rPr>
      </w:pPr>
      <w:r>
        <w:rPr>
          <w:rFonts w:ascii="Times New Roman" w:hAnsi="Times New Roman"/>
          <w:sz w:val="24"/>
          <w:szCs w:val="24"/>
        </w:rPr>
        <w:t xml:space="preserve">Project Name         </w:t>
      </w:r>
      <w:r>
        <w:rPr>
          <w:rFonts w:ascii="Times New Roman" w:hAnsi="Times New Roman"/>
          <w:sz w:val="24"/>
          <w:szCs w:val="24"/>
        </w:rPr>
        <w:tab/>
      </w:r>
      <w:r>
        <w:rPr>
          <w:rFonts w:ascii="Times New Roman" w:hAnsi="Times New Roman"/>
          <w:sz w:val="24"/>
          <w:szCs w:val="24"/>
        </w:rPr>
        <w:tab/>
        <w:t xml:space="preserve">: </w:t>
      </w:r>
      <w:r w:rsidRPr="001C187E">
        <w:rPr>
          <w:szCs w:val="21"/>
        </w:rPr>
        <w:t>Tixxer.com</w:t>
      </w:r>
    </w:p>
    <w:p w:rsidR="001C187E" w:rsidRDefault="00393174" w:rsidP="001C187E">
      <w:pPr>
        <w:ind w:left="-270" w:right="-187" w:hanging="270"/>
        <w:jc w:val="both"/>
      </w:pPr>
      <w:r>
        <w:t>Client</w:t>
      </w:r>
      <w:r>
        <w:tab/>
      </w:r>
      <w:r>
        <w:tab/>
      </w:r>
      <w:r>
        <w:tab/>
        <w:t xml:space="preserve">: </w:t>
      </w:r>
      <w:r w:rsidRPr="001C187E">
        <w:rPr>
          <w:szCs w:val="21"/>
        </w:rPr>
        <w:t>Normandie Casino</w:t>
      </w:r>
    </w:p>
    <w:p w:rsidR="001C187E" w:rsidRDefault="001C187E" w:rsidP="00393174">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156"/>
        </w:tabs>
        <w:ind w:left="-270" w:right="-187" w:hanging="270"/>
        <w:jc w:val="both"/>
      </w:pPr>
      <w:r>
        <w:t>T</w:t>
      </w:r>
      <w:r w:rsidR="00393174">
        <w:t xml:space="preserve">ools &amp; Technologies   </w:t>
      </w:r>
      <w:r w:rsidR="00393174">
        <w:tab/>
        <w:t xml:space="preserve">: Net 2.0, ASP.Net, </w:t>
      </w:r>
      <w:r w:rsidR="00393174" w:rsidRPr="001C187E">
        <w:rPr>
          <w:szCs w:val="21"/>
        </w:rPr>
        <w:t>VB.Net</w:t>
      </w:r>
      <w:r>
        <w:t>, ADO.</w:t>
      </w:r>
      <w:r w:rsidR="00393174">
        <w:t>Net Java Script</w:t>
      </w:r>
      <w:r w:rsidR="00393174">
        <w:tab/>
      </w:r>
    </w:p>
    <w:p w:rsidR="001C187E" w:rsidRDefault="001C187E" w:rsidP="001C187E">
      <w:pPr>
        <w:ind w:left="-540" w:right="-187"/>
      </w:pPr>
      <w:r>
        <w:t xml:space="preserve">Databases   </w:t>
      </w:r>
      <w:r>
        <w:tab/>
        <w:t xml:space="preserve">   </w:t>
      </w:r>
      <w:r>
        <w:tab/>
      </w:r>
      <w:r>
        <w:tab/>
        <w:t>: MS SQL-Server 2005</w:t>
      </w:r>
    </w:p>
    <w:p w:rsidR="001C187E" w:rsidRDefault="001C187E" w:rsidP="001C187E">
      <w:pPr>
        <w:ind w:left="-540" w:right="-187"/>
      </w:pPr>
      <w:r>
        <w:t>Organization</w:t>
      </w:r>
      <w:r>
        <w:tab/>
      </w:r>
      <w:r w:rsidR="00393174">
        <w:t xml:space="preserve">   </w:t>
      </w:r>
      <w:r w:rsidR="00393174">
        <w:tab/>
      </w:r>
      <w:r w:rsidR="00393174">
        <w:tab/>
        <w:t>: DynamicARK Software Solutions Pvt. Ltd.</w:t>
      </w:r>
    </w:p>
    <w:p w:rsidR="001C187E" w:rsidRDefault="00393174" w:rsidP="001C187E">
      <w:pPr>
        <w:ind w:left="-540" w:right="-187"/>
      </w:pPr>
      <w:r>
        <w:t>Team Size</w:t>
      </w:r>
      <w:r>
        <w:tab/>
      </w:r>
      <w:r>
        <w:tab/>
      </w:r>
      <w:r>
        <w:tab/>
        <w:t>: 5</w:t>
      </w:r>
    </w:p>
    <w:p w:rsidR="001C187E" w:rsidRDefault="001C187E" w:rsidP="001C187E">
      <w:pPr>
        <w:ind w:left="-540" w:right="-187"/>
        <w:jc w:val="both"/>
      </w:pPr>
      <w:r>
        <w:t xml:space="preserve">Position Held   </w:t>
      </w:r>
      <w:r>
        <w:tab/>
      </w:r>
      <w:r>
        <w:tab/>
        <w:t>: Software Developer</w:t>
      </w:r>
    </w:p>
    <w:p w:rsidR="001C187E" w:rsidRDefault="001C187E" w:rsidP="001C187E">
      <w:pPr>
        <w:ind w:left="2160" w:right="-187" w:hanging="2700"/>
        <w:jc w:val="both"/>
        <w:rPr>
          <w:szCs w:val="21"/>
        </w:rPr>
      </w:pPr>
      <w:r>
        <w:t>Task Assigned</w:t>
      </w:r>
      <w:r>
        <w:tab/>
        <w:t>: Database Design, Component Design.</w:t>
      </w:r>
    </w:p>
    <w:p w:rsidR="001C187E" w:rsidRDefault="001C187E" w:rsidP="001C187E">
      <w:pPr>
        <w:ind w:left="-540" w:right="-187"/>
        <w:rPr>
          <w:b/>
          <w:u w:val="single"/>
        </w:rPr>
      </w:pPr>
    </w:p>
    <w:p w:rsidR="001C187E" w:rsidRDefault="001C187E" w:rsidP="001C187E">
      <w:pPr>
        <w:pStyle w:val="BodyText3"/>
        <w:ind w:left="-540" w:right="-187"/>
        <w:rPr>
          <w:b/>
          <w:color w:val="000000"/>
          <w:sz w:val="24"/>
          <w:szCs w:val="24"/>
        </w:rPr>
      </w:pPr>
      <w:r>
        <w:rPr>
          <w:b/>
          <w:color w:val="000000"/>
          <w:sz w:val="24"/>
          <w:szCs w:val="24"/>
        </w:rPr>
        <w:t>Description:</w:t>
      </w:r>
    </w:p>
    <w:p w:rsidR="00393174" w:rsidRDefault="00393174" w:rsidP="00393174">
      <w:pPr>
        <w:ind w:left="-540" w:right="-33"/>
        <w:jc w:val="both"/>
        <w:rPr>
          <w:lang w:eastAsia="en-US"/>
        </w:rPr>
      </w:pPr>
      <w:r>
        <w:rPr>
          <w:lang w:eastAsia="en-US"/>
        </w:rPr>
        <w:t xml:space="preserve">This Project is based on Ticket booking of Normandie Casino Events. A </w:t>
      </w:r>
      <w:r w:rsidR="001666DC">
        <w:rPr>
          <w:lang w:eastAsia="en-US"/>
        </w:rPr>
        <w:t>user can</w:t>
      </w:r>
      <w:r>
        <w:rPr>
          <w:lang w:eastAsia="en-US"/>
        </w:rPr>
        <w:t xml:space="preserve"> book tickets online based on seat selection and buy other items on sale</w:t>
      </w:r>
      <w:r w:rsidR="0043255E">
        <w:rPr>
          <w:lang w:eastAsia="en-US"/>
        </w:rPr>
        <w:t xml:space="preserve">. </w:t>
      </w:r>
      <w:r>
        <w:rPr>
          <w:lang w:eastAsia="en-US"/>
        </w:rPr>
        <w:t xml:space="preserve">He can get promotions &amp; offers </w:t>
      </w:r>
    </w:p>
    <w:p w:rsidR="001C187E" w:rsidRDefault="00393174" w:rsidP="00393174">
      <w:pPr>
        <w:ind w:left="-540" w:right="-33"/>
        <w:jc w:val="both"/>
        <w:rPr>
          <w:lang w:eastAsia="en-US"/>
        </w:rPr>
      </w:pPr>
      <w:r>
        <w:rPr>
          <w:lang w:eastAsia="en-US"/>
        </w:rPr>
        <w:t xml:space="preserve">and coupon &amp; incentives based on events. The system is divided into 2 parts, the ticket sales for </w:t>
      </w:r>
      <w:r w:rsidR="001666DC">
        <w:rPr>
          <w:lang w:eastAsia="en-US"/>
        </w:rPr>
        <w:t>users</w:t>
      </w:r>
      <w:r>
        <w:rPr>
          <w:lang w:eastAsia="en-US"/>
        </w:rPr>
        <w:t xml:space="preserve"> on the web, and the administrator console for managing the back-end</w:t>
      </w:r>
      <w:r w:rsidR="001C187E">
        <w:rPr>
          <w:lang w:eastAsia="en-US"/>
        </w:rPr>
        <w:t>.</w:t>
      </w:r>
    </w:p>
    <w:p w:rsidR="001C187E" w:rsidRDefault="001C187E" w:rsidP="001C187E">
      <w:pPr>
        <w:ind w:left="-540" w:right="-33"/>
        <w:jc w:val="both"/>
        <w:rPr>
          <w:szCs w:val="21"/>
        </w:rPr>
      </w:pPr>
      <w:r>
        <w:rPr>
          <w:lang w:eastAsia="en-US"/>
        </w:rPr>
        <w:t xml:space="preserve">URL: </w:t>
      </w:r>
      <w:hyperlink r:id="rId18" w:history="1">
        <w:r w:rsidR="00393174" w:rsidRPr="003A598C">
          <w:rPr>
            <w:rStyle w:val="Hyperlink"/>
            <w:szCs w:val="21"/>
          </w:rPr>
          <w:t>www.tixxer.com</w:t>
        </w:r>
      </w:hyperlink>
    </w:p>
    <w:p w:rsidR="001C187E" w:rsidRDefault="001C187E" w:rsidP="009F48D9">
      <w:pPr>
        <w:ind w:left="2160" w:right="-187" w:hanging="2700"/>
        <w:jc w:val="both"/>
        <w:rPr>
          <w:szCs w:val="21"/>
        </w:rPr>
      </w:pPr>
    </w:p>
    <w:p w:rsidR="001C187E" w:rsidRDefault="001C187E" w:rsidP="009F48D9">
      <w:pPr>
        <w:ind w:left="2160" w:right="-187" w:hanging="2700"/>
        <w:jc w:val="both"/>
        <w:rPr>
          <w:szCs w:val="21"/>
        </w:rPr>
      </w:pPr>
    </w:p>
    <w:p w:rsidR="00256F69" w:rsidRDefault="00256F69" w:rsidP="001A39E8">
      <w:pPr>
        <w:ind w:left="-684" w:right="-33"/>
        <w:jc w:val="both"/>
      </w:pPr>
      <w:r>
        <w:rPr>
          <w:b/>
        </w:rPr>
        <w:t xml:space="preserve">       </w:t>
      </w:r>
      <w:r>
        <w:t>I hereby declare that the information furnished above is true to the best of my knowledge.</w:t>
      </w:r>
    </w:p>
    <w:p w:rsidR="00256F69" w:rsidRDefault="00256F69" w:rsidP="001A39E8">
      <w:pPr>
        <w:ind w:left="-684" w:right="-33"/>
        <w:jc w:val="both"/>
      </w:pPr>
    </w:p>
    <w:p w:rsidR="00480FD7" w:rsidRDefault="00480FD7" w:rsidP="001A39E8">
      <w:pPr>
        <w:ind w:left="-684" w:right="-33"/>
        <w:jc w:val="both"/>
      </w:pPr>
    </w:p>
    <w:p w:rsidR="00480FD7" w:rsidRDefault="00480FD7" w:rsidP="001A39E8">
      <w:pPr>
        <w:ind w:left="-684" w:right="-33"/>
        <w:jc w:val="both"/>
      </w:pPr>
    </w:p>
    <w:p w:rsidR="00256F69" w:rsidRDefault="00256F69" w:rsidP="001A39E8">
      <w:pPr>
        <w:ind w:left="-684" w:right="-33"/>
        <w:jc w:val="both"/>
      </w:pPr>
    </w:p>
    <w:p w:rsidR="00256F69" w:rsidRDefault="00256F69" w:rsidP="001A39E8">
      <w:pPr>
        <w:ind w:left="-684" w:right="-33"/>
        <w:jc w:val="both"/>
      </w:pPr>
      <w:r>
        <w:t xml:space="preserve">Date:                                                                                                        </w:t>
      </w:r>
    </w:p>
    <w:p w:rsidR="00256F69" w:rsidRDefault="00256F69" w:rsidP="001A39E8">
      <w:pPr>
        <w:ind w:left="-684" w:right="-33"/>
        <w:jc w:val="both"/>
      </w:pPr>
    </w:p>
    <w:p w:rsidR="00256F69" w:rsidRPr="00082B47" w:rsidRDefault="00256F69" w:rsidP="00214263">
      <w:pPr>
        <w:ind w:left="-684" w:right="-33"/>
        <w:jc w:val="both"/>
      </w:pPr>
      <w:r>
        <w:t>Place: Bangalore</w:t>
      </w:r>
      <w:r>
        <w:tab/>
      </w:r>
      <w:r>
        <w:tab/>
        <w:t xml:space="preserve">                                                </w:t>
      </w:r>
      <w:r w:rsidR="002A70F3">
        <w:t xml:space="preserve">                       </w:t>
      </w:r>
      <w:bookmarkStart w:id="0" w:name="_GoBack"/>
      <w:bookmarkEnd w:id="0"/>
      <w:r>
        <w:t>(Vijay</w:t>
      </w:r>
      <w:r w:rsidR="002A70F3">
        <w:t xml:space="preserve"> Francis</w:t>
      </w:r>
      <w:r>
        <w:t xml:space="preserve"> Saldanha)</w:t>
      </w:r>
    </w:p>
    <w:sectPr w:rsidR="00256F69" w:rsidRPr="00082B47">
      <w:footnotePr>
        <w:pos w:val="beneathText"/>
      </w:footnotePr>
      <w:pgSz w:w="11905" w:h="16837"/>
      <w:pgMar w:top="1440" w:right="1136"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360"/>
        </w:tabs>
        <w:ind w:left="360" w:hanging="360"/>
      </w:pPr>
      <w:rPr>
        <w:rFonts w:ascii="Symbol" w:hAnsi="Symbol"/>
      </w:rPr>
    </w:lvl>
  </w:abstractNum>
  <w:abstractNum w:abstractNumId="1">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3">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0F9321A4"/>
    <w:multiLevelType w:val="multilevel"/>
    <w:tmpl w:val="05529792"/>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nsid w:val="2F737FE2"/>
    <w:multiLevelType w:val="hybridMultilevel"/>
    <w:tmpl w:val="AC2CC990"/>
    <w:lvl w:ilvl="0" w:tplc="8A7ACBDA">
      <w:start w:val="5"/>
      <w:numFmt w:val="upperRoman"/>
      <w:lvlText w:val="%1."/>
      <w:lvlJc w:val="left"/>
      <w:pPr>
        <w:tabs>
          <w:tab w:val="num" w:pos="600"/>
        </w:tabs>
        <w:ind w:left="600" w:hanging="720"/>
      </w:pPr>
      <w:rPr>
        <w:rFonts w:hint="default"/>
      </w:rPr>
    </w:lvl>
    <w:lvl w:ilvl="1" w:tplc="04090003" w:tentative="1">
      <w:start w:val="1"/>
      <w:numFmt w:val="bullet"/>
      <w:lvlText w:val="o"/>
      <w:lvlJc w:val="left"/>
      <w:pPr>
        <w:tabs>
          <w:tab w:val="num" w:pos="960"/>
        </w:tabs>
        <w:ind w:left="960" w:hanging="360"/>
      </w:pPr>
      <w:rPr>
        <w:rFonts w:ascii="Courier New" w:hAnsi="Courier New" w:cs="Courier New" w:hint="default"/>
      </w:rPr>
    </w:lvl>
    <w:lvl w:ilvl="2" w:tplc="04090005" w:tentative="1">
      <w:start w:val="1"/>
      <w:numFmt w:val="bullet"/>
      <w:lvlText w:val=""/>
      <w:lvlJc w:val="left"/>
      <w:pPr>
        <w:tabs>
          <w:tab w:val="num" w:pos="1680"/>
        </w:tabs>
        <w:ind w:left="1680" w:hanging="360"/>
      </w:pPr>
      <w:rPr>
        <w:rFonts w:ascii="Wingdings" w:hAnsi="Wingdings" w:hint="default"/>
      </w:rPr>
    </w:lvl>
    <w:lvl w:ilvl="3" w:tplc="04090001" w:tentative="1">
      <w:start w:val="1"/>
      <w:numFmt w:val="bullet"/>
      <w:lvlText w:val=""/>
      <w:lvlJc w:val="left"/>
      <w:pPr>
        <w:tabs>
          <w:tab w:val="num" w:pos="2400"/>
        </w:tabs>
        <w:ind w:left="2400" w:hanging="360"/>
      </w:pPr>
      <w:rPr>
        <w:rFonts w:ascii="Symbol" w:hAnsi="Symbol" w:hint="default"/>
      </w:rPr>
    </w:lvl>
    <w:lvl w:ilvl="4" w:tplc="04090003" w:tentative="1">
      <w:start w:val="1"/>
      <w:numFmt w:val="bullet"/>
      <w:lvlText w:val="o"/>
      <w:lvlJc w:val="left"/>
      <w:pPr>
        <w:tabs>
          <w:tab w:val="num" w:pos="3120"/>
        </w:tabs>
        <w:ind w:left="3120" w:hanging="360"/>
      </w:pPr>
      <w:rPr>
        <w:rFonts w:ascii="Courier New" w:hAnsi="Courier New" w:cs="Courier New" w:hint="default"/>
      </w:rPr>
    </w:lvl>
    <w:lvl w:ilvl="5" w:tplc="04090005" w:tentative="1">
      <w:start w:val="1"/>
      <w:numFmt w:val="bullet"/>
      <w:lvlText w:val=""/>
      <w:lvlJc w:val="left"/>
      <w:pPr>
        <w:tabs>
          <w:tab w:val="num" w:pos="3840"/>
        </w:tabs>
        <w:ind w:left="3840" w:hanging="360"/>
      </w:pPr>
      <w:rPr>
        <w:rFonts w:ascii="Wingdings" w:hAnsi="Wingdings" w:hint="default"/>
      </w:rPr>
    </w:lvl>
    <w:lvl w:ilvl="6" w:tplc="04090001" w:tentative="1">
      <w:start w:val="1"/>
      <w:numFmt w:val="bullet"/>
      <w:lvlText w:val=""/>
      <w:lvlJc w:val="left"/>
      <w:pPr>
        <w:tabs>
          <w:tab w:val="num" w:pos="4560"/>
        </w:tabs>
        <w:ind w:left="4560" w:hanging="360"/>
      </w:pPr>
      <w:rPr>
        <w:rFonts w:ascii="Symbol" w:hAnsi="Symbol" w:hint="default"/>
      </w:rPr>
    </w:lvl>
    <w:lvl w:ilvl="7" w:tplc="04090003" w:tentative="1">
      <w:start w:val="1"/>
      <w:numFmt w:val="bullet"/>
      <w:lvlText w:val="o"/>
      <w:lvlJc w:val="left"/>
      <w:pPr>
        <w:tabs>
          <w:tab w:val="num" w:pos="5280"/>
        </w:tabs>
        <w:ind w:left="5280" w:hanging="360"/>
      </w:pPr>
      <w:rPr>
        <w:rFonts w:ascii="Courier New" w:hAnsi="Courier New" w:cs="Courier New" w:hint="default"/>
      </w:rPr>
    </w:lvl>
    <w:lvl w:ilvl="8" w:tplc="04090005" w:tentative="1">
      <w:start w:val="1"/>
      <w:numFmt w:val="bullet"/>
      <w:lvlText w:val=""/>
      <w:lvlJc w:val="left"/>
      <w:pPr>
        <w:tabs>
          <w:tab w:val="num" w:pos="6000"/>
        </w:tabs>
        <w:ind w:left="6000" w:hanging="360"/>
      </w:pPr>
      <w:rPr>
        <w:rFonts w:ascii="Wingdings" w:hAnsi="Wingdings" w:hint="default"/>
      </w:rPr>
    </w:lvl>
  </w:abstractNum>
  <w:abstractNum w:abstractNumId="6">
    <w:nsid w:val="3DD00FD9"/>
    <w:multiLevelType w:val="hybridMultilevel"/>
    <w:tmpl w:val="435A292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34129B6"/>
    <w:multiLevelType w:val="multilevel"/>
    <w:tmpl w:val="2FFE894C"/>
    <w:lvl w:ilvl="0">
      <w:start w:val="1"/>
      <w:numFmt w:val="bullet"/>
      <w:lvlText w:val=""/>
      <w:lvlJc w:val="left"/>
      <w:pPr>
        <w:tabs>
          <w:tab w:val="num" w:pos="240"/>
        </w:tabs>
        <w:ind w:left="240" w:hanging="360"/>
      </w:pPr>
      <w:rPr>
        <w:rFonts w:ascii="Symbol" w:hAnsi="Symbol" w:hint="default"/>
      </w:rPr>
    </w:lvl>
    <w:lvl w:ilvl="1">
      <w:start w:val="5"/>
      <w:numFmt w:val="upperRoman"/>
      <w:lvlText w:val="%2."/>
      <w:lvlJc w:val="left"/>
      <w:pPr>
        <w:tabs>
          <w:tab w:val="num" w:pos="1320"/>
        </w:tabs>
        <w:ind w:left="1320" w:hanging="720"/>
      </w:pPr>
      <w:rPr>
        <w:rFonts w:hint="default"/>
      </w:rPr>
    </w:lvl>
    <w:lvl w:ilvl="2">
      <w:start w:val="1"/>
      <w:numFmt w:val="bullet"/>
      <w:lvlText w:val=""/>
      <w:lvlJc w:val="left"/>
      <w:pPr>
        <w:tabs>
          <w:tab w:val="num" w:pos="1680"/>
        </w:tabs>
        <w:ind w:left="1680" w:hanging="360"/>
      </w:pPr>
      <w:rPr>
        <w:rFonts w:ascii="Wingdings" w:hAnsi="Wingdings" w:hint="default"/>
      </w:rPr>
    </w:lvl>
    <w:lvl w:ilvl="3">
      <w:start w:val="1"/>
      <w:numFmt w:val="bullet"/>
      <w:lvlText w:val=""/>
      <w:lvlJc w:val="left"/>
      <w:pPr>
        <w:tabs>
          <w:tab w:val="num" w:pos="2400"/>
        </w:tabs>
        <w:ind w:left="2400" w:hanging="360"/>
      </w:pPr>
      <w:rPr>
        <w:rFonts w:ascii="Symbol" w:hAnsi="Symbol" w:hint="default"/>
      </w:rPr>
    </w:lvl>
    <w:lvl w:ilvl="4">
      <w:start w:val="1"/>
      <w:numFmt w:val="bullet"/>
      <w:lvlText w:val="o"/>
      <w:lvlJc w:val="left"/>
      <w:pPr>
        <w:tabs>
          <w:tab w:val="num" w:pos="3120"/>
        </w:tabs>
        <w:ind w:left="3120" w:hanging="360"/>
      </w:pPr>
      <w:rPr>
        <w:rFonts w:ascii="Courier New" w:hAnsi="Courier New" w:cs="Courier New" w:hint="default"/>
      </w:rPr>
    </w:lvl>
    <w:lvl w:ilvl="5">
      <w:start w:val="1"/>
      <w:numFmt w:val="bullet"/>
      <w:lvlText w:val=""/>
      <w:lvlJc w:val="left"/>
      <w:pPr>
        <w:tabs>
          <w:tab w:val="num" w:pos="3840"/>
        </w:tabs>
        <w:ind w:left="3840" w:hanging="360"/>
      </w:pPr>
      <w:rPr>
        <w:rFonts w:ascii="Wingdings" w:hAnsi="Wingdings" w:hint="default"/>
      </w:rPr>
    </w:lvl>
    <w:lvl w:ilvl="6">
      <w:start w:val="1"/>
      <w:numFmt w:val="bullet"/>
      <w:lvlText w:val=""/>
      <w:lvlJc w:val="left"/>
      <w:pPr>
        <w:tabs>
          <w:tab w:val="num" w:pos="4560"/>
        </w:tabs>
        <w:ind w:left="4560" w:hanging="360"/>
      </w:pPr>
      <w:rPr>
        <w:rFonts w:ascii="Symbol" w:hAnsi="Symbol" w:hint="default"/>
      </w:rPr>
    </w:lvl>
    <w:lvl w:ilvl="7">
      <w:start w:val="1"/>
      <w:numFmt w:val="bullet"/>
      <w:lvlText w:val="o"/>
      <w:lvlJc w:val="left"/>
      <w:pPr>
        <w:tabs>
          <w:tab w:val="num" w:pos="5280"/>
        </w:tabs>
        <w:ind w:left="5280" w:hanging="360"/>
      </w:pPr>
      <w:rPr>
        <w:rFonts w:ascii="Courier New" w:hAnsi="Courier New" w:cs="Courier New" w:hint="default"/>
      </w:rPr>
    </w:lvl>
    <w:lvl w:ilvl="8">
      <w:start w:val="1"/>
      <w:numFmt w:val="bullet"/>
      <w:lvlText w:val=""/>
      <w:lvlJc w:val="left"/>
      <w:pPr>
        <w:tabs>
          <w:tab w:val="num" w:pos="6000"/>
        </w:tabs>
        <w:ind w:left="6000" w:hanging="360"/>
      </w:pPr>
      <w:rPr>
        <w:rFonts w:ascii="Wingdings" w:hAnsi="Wingdings" w:hint="default"/>
      </w:rPr>
    </w:lvl>
  </w:abstractNum>
  <w:abstractNum w:abstractNumId="8">
    <w:nsid w:val="54340699"/>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5D0837C6"/>
    <w:multiLevelType w:val="hybridMultilevel"/>
    <w:tmpl w:val="F13AF60E"/>
    <w:lvl w:ilvl="0" w:tplc="04090001">
      <w:start w:val="1"/>
      <w:numFmt w:val="bullet"/>
      <w:lvlText w:val=""/>
      <w:lvlJc w:val="left"/>
      <w:pPr>
        <w:ind w:left="36" w:hanging="360"/>
      </w:pPr>
      <w:rPr>
        <w:rFonts w:ascii="Symbol" w:hAnsi="Symbol" w:hint="default"/>
      </w:rPr>
    </w:lvl>
    <w:lvl w:ilvl="1" w:tplc="04090003" w:tentative="1">
      <w:start w:val="1"/>
      <w:numFmt w:val="bullet"/>
      <w:lvlText w:val="o"/>
      <w:lvlJc w:val="left"/>
      <w:pPr>
        <w:ind w:left="756" w:hanging="360"/>
      </w:pPr>
      <w:rPr>
        <w:rFonts w:ascii="Courier New" w:hAnsi="Courier New" w:cs="Courier New" w:hint="default"/>
      </w:rPr>
    </w:lvl>
    <w:lvl w:ilvl="2" w:tplc="04090005" w:tentative="1">
      <w:start w:val="1"/>
      <w:numFmt w:val="bullet"/>
      <w:lvlText w:val=""/>
      <w:lvlJc w:val="left"/>
      <w:pPr>
        <w:ind w:left="1476" w:hanging="360"/>
      </w:pPr>
      <w:rPr>
        <w:rFonts w:ascii="Wingdings" w:hAnsi="Wingdings" w:hint="default"/>
      </w:rPr>
    </w:lvl>
    <w:lvl w:ilvl="3" w:tplc="04090001" w:tentative="1">
      <w:start w:val="1"/>
      <w:numFmt w:val="bullet"/>
      <w:lvlText w:val=""/>
      <w:lvlJc w:val="left"/>
      <w:pPr>
        <w:ind w:left="2196" w:hanging="360"/>
      </w:pPr>
      <w:rPr>
        <w:rFonts w:ascii="Symbol" w:hAnsi="Symbol" w:hint="default"/>
      </w:rPr>
    </w:lvl>
    <w:lvl w:ilvl="4" w:tplc="04090003" w:tentative="1">
      <w:start w:val="1"/>
      <w:numFmt w:val="bullet"/>
      <w:lvlText w:val="o"/>
      <w:lvlJc w:val="left"/>
      <w:pPr>
        <w:ind w:left="2916" w:hanging="360"/>
      </w:pPr>
      <w:rPr>
        <w:rFonts w:ascii="Courier New" w:hAnsi="Courier New" w:cs="Courier New" w:hint="default"/>
      </w:rPr>
    </w:lvl>
    <w:lvl w:ilvl="5" w:tplc="04090005" w:tentative="1">
      <w:start w:val="1"/>
      <w:numFmt w:val="bullet"/>
      <w:lvlText w:val=""/>
      <w:lvlJc w:val="left"/>
      <w:pPr>
        <w:ind w:left="3636" w:hanging="360"/>
      </w:pPr>
      <w:rPr>
        <w:rFonts w:ascii="Wingdings" w:hAnsi="Wingdings" w:hint="default"/>
      </w:rPr>
    </w:lvl>
    <w:lvl w:ilvl="6" w:tplc="04090001" w:tentative="1">
      <w:start w:val="1"/>
      <w:numFmt w:val="bullet"/>
      <w:lvlText w:val=""/>
      <w:lvlJc w:val="left"/>
      <w:pPr>
        <w:ind w:left="4356" w:hanging="360"/>
      </w:pPr>
      <w:rPr>
        <w:rFonts w:ascii="Symbol" w:hAnsi="Symbol" w:hint="default"/>
      </w:rPr>
    </w:lvl>
    <w:lvl w:ilvl="7" w:tplc="04090003" w:tentative="1">
      <w:start w:val="1"/>
      <w:numFmt w:val="bullet"/>
      <w:lvlText w:val="o"/>
      <w:lvlJc w:val="left"/>
      <w:pPr>
        <w:ind w:left="5076" w:hanging="360"/>
      </w:pPr>
      <w:rPr>
        <w:rFonts w:ascii="Courier New" w:hAnsi="Courier New" w:cs="Courier New" w:hint="default"/>
      </w:rPr>
    </w:lvl>
    <w:lvl w:ilvl="8" w:tplc="04090005" w:tentative="1">
      <w:start w:val="1"/>
      <w:numFmt w:val="bullet"/>
      <w:lvlText w:val=""/>
      <w:lvlJc w:val="left"/>
      <w:pPr>
        <w:ind w:left="5796" w:hanging="360"/>
      </w:pPr>
      <w:rPr>
        <w:rFonts w:ascii="Wingdings" w:hAnsi="Wingdings" w:hint="default"/>
      </w:rPr>
    </w:lvl>
  </w:abstractNum>
  <w:abstractNum w:abstractNumId="10">
    <w:nsid w:val="60277A93"/>
    <w:multiLevelType w:val="hybridMultilevel"/>
    <w:tmpl w:val="B7E677DA"/>
    <w:lvl w:ilvl="0" w:tplc="8A7ACBDA">
      <w:start w:val="5"/>
      <w:numFmt w:val="upperRoman"/>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6E1089C"/>
    <w:multiLevelType w:val="hybridMultilevel"/>
    <w:tmpl w:val="F0824576"/>
    <w:lvl w:ilvl="0" w:tplc="0409001B">
      <w:start w:val="1"/>
      <w:numFmt w:val="lowerRoman"/>
      <w:lvlText w:val="%1."/>
      <w:lvlJc w:val="righ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C350EC6"/>
    <w:multiLevelType w:val="multilevel"/>
    <w:tmpl w:val="E152AEC4"/>
    <w:lvl w:ilvl="0">
      <w:start w:val="1"/>
      <w:numFmt w:val="upperRoman"/>
      <w:lvlText w:val="%1."/>
      <w:lvlJc w:val="right"/>
      <w:pPr>
        <w:tabs>
          <w:tab w:val="num" w:pos="180"/>
        </w:tabs>
        <w:ind w:left="180" w:hanging="180"/>
      </w:pPr>
      <w:rPr>
        <w:rFont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nsid w:val="7C1B692C"/>
    <w:multiLevelType w:val="hybridMultilevel"/>
    <w:tmpl w:val="7EDA1026"/>
    <w:lvl w:ilvl="0" w:tplc="04090013">
      <w:start w:val="1"/>
      <w:numFmt w:val="upperRoman"/>
      <w:lvlText w:val="%1."/>
      <w:lvlJc w:val="right"/>
      <w:pPr>
        <w:tabs>
          <w:tab w:val="num" w:pos="180"/>
        </w:tabs>
        <w:ind w:left="180" w:hanging="18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3"/>
  </w:num>
  <w:num w:numId="7">
    <w:abstractNumId w:val="4"/>
  </w:num>
  <w:num w:numId="8">
    <w:abstractNumId w:val="11"/>
  </w:num>
  <w:num w:numId="9">
    <w:abstractNumId w:val="12"/>
  </w:num>
  <w:num w:numId="10">
    <w:abstractNumId w:val="10"/>
  </w:num>
  <w:num w:numId="11">
    <w:abstractNumId w:val="6"/>
  </w:num>
  <w:num w:numId="12">
    <w:abstractNumId w:val="5"/>
  </w:num>
  <w:num w:numId="13">
    <w:abstractNumId w:val="7"/>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9E8"/>
    <w:rsid w:val="00014352"/>
    <w:rsid w:val="0002235A"/>
    <w:rsid w:val="0002439F"/>
    <w:rsid w:val="00060215"/>
    <w:rsid w:val="00073E88"/>
    <w:rsid w:val="00082B47"/>
    <w:rsid w:val="00086FED"/>
    <w:rsid w:val="00090837"/>
    <w:rsid w:val="000952AB"/>
    <w:rsid w:val="0009782F"/>
    <w:rsid w:val="000A13B2"/>
    <w:rsid w:val="000D407C"/>
    <w:rsid w:val="000E796F"/>
    <w:rsid w:val="000F7071"/>
    <w:rsid w:val="00107C20"/>
    <w:rsid w:val="0011149D"/>
    <w:rsid w:val="00123E4E"/>
    <w:rsid w:val="001260E9"/>
    <w:rsid w:val="0016384C"/>
    <w:rsid w:val="001664DF"/>
    <w:rsid w:val="001666DC"/>
    <w:rsid w:val="0018109B"/>
    <w:rsid w:val="00181E29"/>
    <w:rsid w:val="00186ADF"/>
    <w:rsid w:val="001A39E8"/>
    <w:rsid w:val="001C058D"/>
    <w:rsid w:val="001C06AD"/>
    <w:rsid w:val="001C187E"/>
    <w:rsid w:val="001D238C"/>
    <w:rsid w:val="001D35F7"/>
    <w:rsid w:val="001D39D8"/>
    <w:rsid w:val="00200942"/>
    <w:rsid w:val="00205832"/>
    <w:rsid w:val="00211293"/>
    <w:rsid w:val="00214263"/>
    <w:rsid w:val="002378E8"/>
    <w:rsid w:val="002449A0"/>
    <w:rsid w:val="00256F69"/>
    <w:rsid w:val="00261591"/>
    <w:rsid w:val="0026193F"/>
    <w:rsid w:val="00263E6C"/>
    <w:rsid w:val="002805A8"/>
    <w:rsid w:val="00283945"/>
    <w:rsid w:val="00284416"/>
    <w:rsid w:val="002A70F3"/>
    <w:rsid w:val="002C552A"/>
    <w:rsid w:val="002F6AB3"/>
    <w:rsid w:val="00307980"/>
    <w:rsid w:val="00325598"/>
    <w:rsid w:val="00334F65"/>
    <w:rsid w:val="003620C3"/>
    <w:rsid w:val="00390605"/>
    <w:rsid w:val="00393174"/>
    <w:rsid w:val="003A5868"/>
    <w:rsid w:val="003D6914"/>
    <w:rsid w:val="003E0318"/>
    <w:rsid w:val="003E564E"/>
    <w:rsid w:val="003E6385"/>
    <w:rsid w:val="00421D7B"/>
    <w:rsid w:val="0042738C"/>
    <w:rsid w:val="00430EDC"/>
    <w:rsid w:val="0043255E"/>
    <w:rsid w:val="0043769D"/>
    <w:rsid w:val="004546E9"/>
    <w:rsid w:val="0046071B"/>
    <w:rsid w:val="004707FE"/>
    <w:rsid w:val="00480FD7"/>
    <w:rsid w:val="004905B2"/>
    <w:rsid w:val="004B5C91"/>
    <w:rsid w:val="004C2BBB"/>
    <w:rsid w:val="004D063E"/>
    <w:rsid w:val="004E0F1F"/>
    <w:rsid w:val="004E5D2D"/>
    <w:rsid w:val="004F0281"/>
    <w:rsid w:val="004F2155"/>
    <w:rsid w:val="004F3DCC"/>
    <w:rsid w:val="004F6883"/>
    <w:rsid w:val="005025F1"/>
    <w:rsid w:val="00517B89"/>
    <w:rsid w:val="005D1D74"/>
    <w:rsid w:val="005D27E4"/>
    <w:rsid w:val="005D414B"/>
    <w:rsid w:val="005E378C"/>
    <w:rsid w:val="0060152B"/>
    <w:rsid w:val="0062275C"/>
    <w:rsid w:val="00626308"/>
    <w:rsid w:val="0063417D"/>
    <w:rsid w:val="0063571D"/>
    <w:rsid w:val="00644AB1"/>
    <w:rsid w:val="00674D1C"/>
    <w:rsid w:val="0067615C"/>
    <w:rsid w:val="006813BD"/>
    <w:rsid w:val="006C39CB"/>
    <w:rsid w:val="006D2E1B"/>
    <w:rsid w:val="006E339E"/>
    <w:rsid w:val="00705C89"/>
    <w:rsid w:val="00711CA4"/>
    <w:rsid w:val="00723A0D"/>
    <w:rsid w:val="0072418E"/>
    <w:rsid w:val="007628C2"/>
    <w:rsid w:val="00765735"/>
    <w:rsid w:val="007721D5"/>
    <w:rsid w:val="00784CA9"/>
    <w:rsid w:val="00796363"/>
    <w:rsid w:val="007B2575"/>
    <w:rsid w:val="007B68E6"/>
    <w:rsid w:val="007C1503"/>
    <w:rsid w:val="007C38D0"/>
    <w:rsid w:val="007C62D4"/>
    <w:rsid w:val="007F7AD6"/>
    <w:rsid w:val="008062DB"/>
    <w:rsid w:val="008148FB"/>
    <w:rsid w:val="00822671"/>
    <w:rsid w:val="008311D3"/>
    <w:rsid w:val="008350F3"/>
    <w:rsid w:val="008444D5"/>
    <w:rsid w:val="00852939"/>
    <w:rsid w:val="00887A17"/>
    <w:rsid w:val="008A1F86"/>
    <w:rsid w:val="008D3599"/>
    <w:rsid w:val="009012AA"/>
    <w:rsid w:val="00905F15"/>
    <w:rsid w:val="009325C9"/>
    <w:rsid w:val="009333E6"/>
    <w:rsid w:val="00943B6B"/>
    <w:rsid w:val="00946787"/>
    <w:rsid w:val="00966109"/>
    <w:rsid w:val="00974428"/>
    <w:rsid w:val="00984D63"/>
    <w:rsid w:val="009A0BB5"/>
    <w:rsid w:val="009A5FC6"/>
    <w:rsid w:val="009A7CE0"/>
    <w:rsid w:val="009B308A"/>
    <w:rsid w:val="009D04BC"/>
    <w:rsid w:val="009D418D"/>
    <w:rsid w:val="009E2071"/>
    <w:rsid w:val="009F48D9"/>
    <w:rsid w:val="009F52BC"/>
    <w:rsid w:val="00A45170"/>
    <w:rsid w:val="00A60A88"/>
    <w:rsid w:val="00A72073"/>
    <w:rsid w:val="00AB508D"/>
    <w:rsid w:val="00B17D65"/>
    <w:rsid w:val="00B2019E"/>
    <w:rsid w:val="00B30A81"/>
    <w:rsid w:val="00B53804"/>
    <w:rsid w:val="00B60417"/>
    <w:rsid w:val="00B9130B"/>
    <w:rsid w:val="00B96986"/>
    <w:rsid w:val="00BC4C1A"/>
    <w:rsid w:val="00BD0319"/>
    <w:rsid w:val="00BD7FF2"/>
    <w:rsid w:val="00BE3F9E"/>
    <w:rsid w:val="00C13F70"/>
    <w:rsid w:val="00C146B5"/>
    <w:rsid w:val="00C604E9"/>
    <w:rsid w:val="00C712F6"/>
    <w:rsid w:val="00C94C06"/>
    <w:rsid w:val="00CA450B"/>
    <w:rsid w:val="00CB4F7C"/>
    <w:rsid w:val="00CC05F7"/>
    <w:rsid w:val="00D23E63"/>
    <w:rsid w:val="00D31A05"/>
    <w:rsid w:val="00D37C82"/>
    <w:rsid w:val="00D517C4"/>
    <w:rsid w:val="00D52B2C"/>
    <w:rsid w:val="00D817E7"/>
    <w:rsid w:val="00DA4C6E"/>
    <w:rsid w:val="00DB4D87"/>
    <w:rsid w:val="00DC3738"/>
    <w:rsid w:val="00DC57F8"/>
    <w:rsid w:val="00DD01EC"/>
    <w:rsid w:val="00DE149B"/>
    <w:rsid w:val="00E0341A"/>
    <w:rsid w:val="00E04AE4"/>
    <w:rsid w:val="00E06A58"/>
    <w:rsid w:val="00E07625"/>
    <w:rsid w:val="00E25B9D"/>
    <w:rsid w:val="00E547AF"/>
    <w:rsid w:val="00E61C2E"/>
    <w:rsid w:val="00E666C8"/>
    <w:rsid w:val="00E73434"/>
    <w:rsid w:val="00E74BF9"/>
    <w:rsid w:val="00E8148C"/>
    <w:rsid w:val="00E85879"/>
    <w:rsid w:val="00E95B4A"/>
    <w:rsid w:val="00EE5FCC"/>
    <w:rsid w:val="00EE7C5E"/>
    <w:rsid w:val="00F0349F"/>
    <w:rsid w:val="00F046C7"/>
    <w:rsid w:val="00F11EE6"/>
    <w:rsid w:val="00F1368A"/>
    <w:rsid w:val="00F14819"/>
    <w:rsid w:val="00F33DB1"/>
    <w:rsid w:val="00F848E8"/>
    <w:rsid w:val="00F91DE4"/>
    <w:rsid w:val="00FB197A"/>
    <w:rsid w:val="00FD2DCF"/>
    <w:rsid w:val="00FE7F0E"/>
    <w:rsid w:val="00FF0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68A"/>
    <w:pPr>
      <w:suppressAutoHyphens/>
    </w:pPr>
    <w:rPr>
      <w:sz w:val="24"/>
      <w:szCs w:val="24"/>
      <w:lang w:eastAsia="ar-SA"/>
    </w:rPr>
  </w:style>
  <w:style w:type="paragraph" w:styleId="Heading1">
    <w:name w:val="heading 1"/>
    <w:basedOn w:val="Normal"/>
    <w:next w:val="Normal"/>
    <w:link w:val="Heading1Char"/>
    <w:qFormat/>
    <w:rsid w:val="009B308A"/>
    <w:pPr>
      <w:keepNext/>
      <w:suppressAutoHyphens w:val="0"/>
      <w:ind w:left="-180"/>
      <w:jc w:val="center"/>
      <w:outlineLvl w:val="0"/>
    </w:pPr>
    <w:rPr>
      <w:rFonts w:ascii="Verdana" w:hAnsi="Verdana"/>
      <w:b/>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3z0">
    <w:name w:val="WW8Num3z0"/>
    <w:rPr>
      <w:rFonts w:ascii="Symbol" w:hAnsi="Symbol"/>
    </w:rPr>
  </w:style>
  <w:style w:type="character" w:customStyle="1" w:styleId="Absatz-Standardschriftart">
    <w:name w:val="Absatz-Standardschriftart"/>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odyText3">
    <w:name w:val="Body Text 3"/>
    <w:basedOn w:val="Normal"/>
    <w:link w:val="BodyText3Char"/>
    <w:rsid w:val="009B308A"/>
    <w:pPr>
      <w:suppressAutoHyphens w:val="0"/>
      <w:spacing w:after="120"/>
    </w:pPr>
    <w:rPr>
      <w:sz w:val="16"/>
      <w:szCs w:val="16"/>
      <w:lang w:eastAsia="en-US"/>
    </w:rPr>
  </w:style>
  <w:style w:type="paragraph" w:styleId="BodyText2">
    <w:name w:val="Body Text 2"/>
    <w:basedOn w:val="Normal"/>
    <w:rsid w:val="009B308A"/>
    <w:pPr>
      <w:suppressAutoHyphens w:val="0"/>
      <w:spacing w:after="120" w:line="480" w:lineRule="auto"/>
    </w:pPr>
    <w:rPr>
      <w:lang w:eastAsia="en-US"/>
    </w:rPr>
  </w:style>
  <w:style w:type="character" w:customStyle="1" w:styleId="Heading1Char">
    <w:name w:val="Heading 1 Char"/>
    <w:basedOn w:val="DefaultParagraphFont"/>
    <w:link w:val="Heading1"/>
    <w:rsid w:val="0018109B"/>
    <w:rPr>
      <w:rFonts w:ascii="Verdana" w:hAnsi="Verdana"/>
      <w:b/>
      <w:sz w:val="22"/>
      <w:szCs w:val="22"/>
    </w:rPr>
  </w:style>
  <w:style w:type="character" w:customStyle="1" w:styleId="BodyText3Char">
    <w:name w:val="Body Text 3 Char"/>
    <w:basedOn w:val="DefaultParagraphFont"/>
    <w:link w:val="BodyText3"/>
    <w:rsid w:val="0018109B"/>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68A"/>
    <w:pPr>
      <w:suppressAutoHyphens/>
    </w:pPr>
    <w:rPr>
      <w:sz w:val="24"/>
      <w:szCs w:val="24"/>
      <w:lang w:eastAsia="ar-SA"/>
    </w:rPr>
  </w:style>
  <w:style w:type="paragraph" w:styleId="Heading1">
    <w:name w:val="heading 1"/>
    <w:basedOn w:val="Normal"/>
    <w:next w:val="Normal"/>
    <w:link w:val="Heading1Char"/>
    <w:qFormat/>
    <w:rsid w:val="009B308A"/>
    <w:pPr>
      <w:keepNext/>
      <w:suppressAutoHyphens w:val="0"/>
      <w:ind w:left="-180"/>
      <w:jc w:val="center"/>
      <w:outlineLvl w:val="0"/>
    </w:pPr>
    <w:rPr>
      <w:rFonts w:ascii="Verdana" w:hAnsi="Verdana"/>
      <w:b/>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3z0">
    <w:name w:val="WW8Num3z0"/>
    <w:rPr>
      <w:rFonts w:ascii="Symbol" w:hAnsi="Symbol"/>
    </w:rPr>
  </w:style>
  <w:style w:type="character" w:customStyle="1" w:styleId="Absatz-Standardschriftart">
    <w:name w:val="Absatz-Standardschriftart"/>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styleId="Hyperlink">
    <w:name w:val="Hyperlink"/>
    <w:rPr>
      <w:color w:val="0000FF"/>
      <w:u w:val="single"/>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odyText3">
    <w:name w:val="Body Text 3"/>
    <w:basedOn w:val="Normal"/>
    <w:link w:val="BodyText3Char"/>
    <w:rsid w:val="009B308A"/>
    <w:pPr>
      <w:suppressAutoHyphens w:val="0"/>
      <w:spacing w:after="120"/>
    </w:pPr>
    <w:rPr>
      <w:sz w:val="16"/>
      <w:szCs w:val="16"/>
      <w:lang w:eastAsia="en-US"/>
    </w:rPr>
  </w:style>
  <w:style w:type="paragraph" w:styleId="BodyText2">
    <w:name w:val="Body Text 2"/>
    <w:basedOn w:val="Normal"/>
    <w:rsid w:val="009B308A"/>
    <w:pPr>
      <w:suppressAutoHyphens w:val="0"/>
      <w:spacing w:after="120" w:line="480" w:lineRule="auto"/>
    </w:pPr>
    <w:rPr>
      <w:lang w:eastAsia="en-US"/>
    </w:rPr>
  </w:style>
  <w:style w:type="character" w:customStyle="1" w:styleId="Heading1Char">
    <w:name w:val="Heading 1 Char"/>
    <w:basedOn w:val="DefaultParagraphFont"/>
    <w:link w:val="Heading1"/>
    <w:rsid w:val="0018109B"/>
    <w:rPr>
      <w:rFonts w:ascii="Verdana" w:hAnsi="Verdana"/>
      <w:b/>
      <w:sz w:val="22"/>
      <w:szCs w:val="22"/>
    </w:rPr>
  </w:style>
  <w:style w:type="character" w:customStyle="1" w:styleId="BodyText3Char">
    <w:name w:val="Body Text 3 Char"/>
    <w:basedOn w:val="DefaultParagraphFont"/>
    <w:link w:val="BodyText3"/>
    <w:rsid w:val="0018109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235123">
      <w:bodyDiv w:val="1"/>
      <w:marLeft w:val="0"/>
      <w:marRight w:val="0"/>
      <w:marTop w:val="0"/>
      <w:marBottom w:val="0"/>
      <w:divBdr>
        <w:top w:val="none" w:sz="0" w:space="0" w:color="auto"/>
        <w:left w:val="none" w:sz="0" w:space="0" w:color="auto"/>
        <w:bottom w:val="none" w:sz="0" w:space="0" w:color="auto"/>
        <w:right w:val="none" w:sz="0" w:space="0" w:color="auto"/>
      </w:divBdr>
    </w:div>
    <w:div w:id="849373836">
      <w:bodyDiv w:val="1"/>
      <w:marLeft w:val="0"/>
      <w:marRight w:val="0"/>
      <w:marTop w:val="0"/>
      <w:marBottom w:val="0"/>
      <w:divBdr>
        <w:top w:val="none" w:sz="0" w:space="0" w:color="auto"/>
        <w:left w:val="none" w:sz="0" w:space="0" w:color="auto"/>
        <w:bottom w:val="none" w:sz="0" w:space="0" w:color="auto"/>
        <w:right w:val="none" w:sz="0" w:space="0" w:color="auto"/>
      </w:divBdr>
    </w:div>
    <w:div w:id="989210222">
      <w:bodyDiv w:val="1"/>
      <w:marLeft w:val="0"/>
      <w:marRight w:val="0"/>
      <w:marTop w:val="0"/>
      <w:marBottom w:val="0"/>
      <w:divBdr>
        <w:top w:val="none" w:sz="0" w:space="0" w:color="auto"/>
        <w:left w:val="none" w:sz="0" w:space="0" w:color="auto"/>
        <w:bottom w:val="none" w:sz="0" w:space="0" w:color="auto"/>
        <w:right w:val="none" w:sz="0" w:space="0" w:color="auto"/>
      </w:divBdr>
    </w:div>
    <w:div w:id="1397783858">
      <w:bodyDiv w:val="1"/>
      <w:marLeft w:val="0"/>
      <w:marRight w:val="0"/>
      <w:marTop w:val="0"/>
      <w:marBottom w:val="0"/>
      <w:divBdr>
        <w:top w:val="none" w:sz="0" w:space="0" w:color="auto"/>
        <w:left w:val="none" w:sz="0" w:space="0" w:color="auto"/>
        <w:bottom w:val="none" w:sz="0" w:space="0" w:color="auto"/>
        <w:right w:val="none" w:sz="0" w:space="0" w:color="auto"/>
      </w:divBdr>
    </w:div>
    <w:div w:id="204166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ekandadore.com/" TargetMode="External"/><Relationship Id="rId13" Type="http://schemas.openxmlformats.org/officeDocument/2006/relationships/hyperlink" Target="http://www.beta1.tixxer.com/" TargetMode="External"/><Relationship Id="rId18" Type="http://schemas.openxmlformats.org/officeDocument/2006/relationships/hyperlink" Target="http://www.tixxer.com" TargetMode="External"/><Relationship Id="rId3" Type="http://schemas.openxmlformats.org/officeDocument/2006/relationships/styles" Target="styles.xml"/><Relationship Id="rId7" Type="http://schemas.openxmlformats.org/officeDocument/2006/relationships/hyperlink" Target="http://sam.theoreminc.net" TargetMode="External"/><Relationship Id="rId12" Type="http://schemas.openxmlformats.org/officeDocument/2006/relationships/hyperlink" Target="http://www.beta1.tixxer.com/" TargetMode="External"/><Relationship Id="rId17" Type="http://schemas.openxmlformats.org/officeDocument/2006/relationships/hyperlink" Target="http://www.myrcb.royalchallengers.com/" TargetMode="External"/><Relationship Id="rId2" Type="http://schemas.openxmlformats.org/officeDocument/2006/relationships/numbering" Target="numbering.xml"/><Relationship Id="rId16" Type="http://schemas.openxmlformats.org/officeDocument/2006/relationships/hyperlink" Target="http://www.royalchallenger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tecreation.pluswebsite.com/" TargetMode="External"/><Relationship Id="rId5" Type="http://schemas.openxmlformats.org/officeDocument/2006/relationships/settings" Target="settings.xml"/><Relationship Id="rId15" Type="http://schemas.openxmlformats.org/officeDocument/2006/relationships/hyperlink" Target="http://www.ayurvedaonline.com/" TargetMode="External"/><Relationship Id="rId10" Type="http://schemas.openxmlformats.org/officeDocument/2006/relationships/hyperlink" Target="http://admin.pluswebsite.co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collinslanguage.com/" TargetMode="External"/><Relationship Id="rId14" Type="http://schemas.openxmlformats.org/officeDocument/2006/relationships/hyperlink" Target="http://www.beta.ayurvedaonl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8D15FD-84A2-4F15-AC25-A11E9228F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1861</Words>
  <Characters>10613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RESUME</vt:lpstr>
    </vt:vector>
  </TitlesOfParts>
  <Company>Karla</Company>
  <LinksUpToDate>false</LinksUpToDate>
  <CharactersWithSpaces>12450</CharactersWithSpaces>
  <SharedDoc>false</SharedDoc>
  <HLinks>
    <vt:vector size="18" baseType="variant">
      <vt:variant>
        <vt:i4>3276908</vt:i4>
      </vt:variant>
      <vt:variant>
        <vt:i4>9</vt:i4>
      </vt:variant>
      <vt:variant>
        <vt:i4>0</vt:i4>
      </vt:variant>
      <vt:variant>
        <vt:i4>5</vt:i4>
      </vt:variant>
      <vt:variant>
        <vt:lpwstr>http://www.collinslanguage.com/</vt:lpwstr>
      </vt:variant>
      <vt:variant>
        <vt:lpwstr/>
      </vt:variant>
      <vt:variant>
        <vt:i4>4194389</vt:i4>
      </vt:variant>
      <vt:variant>
        <vt:i4>6</vt:i4>
      </vt:variant>
      <vt:variant>
        <vt:i4>0</vt:i4>
      </vt:variant>
      <vt:variant>
        <vt:i4>5</vt:i4>
      </vt:variant>
      <vt:variant>
        <vt:lpwstr>http://www.seekandadore.com/</vt:lpwstr>
      </vt:variant>
      <vt:variant>
        <vt:lpwstr/>
      </vt:variant>
      <vt:variant>
        <vt:i4>6357115</vt:i4>
      </vt:variant>
      <vt:variant>
        <vt:i4>3</vt:i4>
      </vt:variant>
      <vt:variant>
        <vt:i4>0</vt:i4>
      </vt:variant>
      <vt:variant>
        <vt:i4>5</vt:i4>
      </vt:variant>
      <vt:variant>
        <vt:lpwstr>http://www.msnquiz.in/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Vinod</dc:creator>
  <cp:lastModifiedBy>Vijay</cp:lastModifiedBy>
  <cp:revision>17</cp:revision>
  <cp:lastPrinted>2112-12-31T18:30:00Z</cp:lastPrinted>
  <dcterms:created xsi:type="dcterms:W3CDTF">2015-06-04T16:57:00Z</dcterms:created>
  <dcterms:modified xsi:type="dcterms:W3CDTF">2015-10-05T18:16:00Z</dcterms:modified>
</cp:coreProperties>
</file>